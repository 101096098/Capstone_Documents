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64"/>
        <w:gridCol w:w="7124"/>
      </w:tblGrid>
      <w:tr w:rsidR="001C441F" w:rsidRPr="00730933" w:rsidTr="00285291">
        <w:trPr>
          <w:trHeight w:val="727"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 w:rsidR="001C441F" w:rsidRPr="00156198" w:rsidRDefault="00C55C73" w:rsidP="007037C6">
            <w:pPr>
              <w:pStyle w:val="StyleHeadingTitleSmallcaps"/>
            </w:pPr>
            <w:r w:rsidRPr="00156198">
              <w:t>Project</w:t>
            </w:r>
            <w:r w:rsidR="000E62B7" w:rsidRPr="00156198">
              <w:t xml:space="preserve"> </w:t>
            </w:r>
            <w:r w:rsidRPr="00156198">
              <w:t>Closure</w:t>
            </w:r>
            <w:r w:rsidR="000E62B7" w:rsidRPr="00156198">
              <w:t xml:space="preserve"> </w:t>
            </w:r>
            <w:r w:rsidRPr="00156198">
              <w:t>Report</w:t>
            </w:r>
          </w:p>
        </w:tc>
      </w:tr>
      <w:tr w:rsidR="000E62B7" w:rsidRPr="00730933" w:rsidTr="007037C6">
        <w:trPr>
          <w:trHeight w:val="503"/>
        </w:trPr>
        <w:tc>
          <w:tcPr>
            <w:tcW w:w="10188" w:type="dxa"/>
            <w:gridSpan w:val="2"/>
            <w:shd w:val="clear" w:color="auto" w:fill="B3B3B3"/>
          </w:tcPr>
          <w:p w:rsidR="000E62B7" w:rsidRPr="00C55C73" w:rsidRDefault="000E62B7" w:rsidP="00E361D8">
            <w:r w:rsidRPr="00A96E07">
              <w:rPr>
                <w:rStyle w:val="StyleBold"/>
              </w:rPr>
              <w:t>Purpose</w:t>
            </w:r>
            <w:r w:rsidRPr="000E62B7">
              <w:t>:</w:t>
            </w:r>
            <w:r>
              <w:t xml:space="preserve">  </w:t>
            </w:r>
            <w:r w:rsidR="00C55C73" w:rsidRPr="00A96E07">
              <w:t>This report should be completed at the end of a projec</w:t>
            </w:r>
            <w:r w:rsidR="001D0A2D">
              <w:t>t.</w:t>
            </w:r>
          </w:p>
        </w:tc>
      </w:tr>
      <w:tr w:rsidR="005A357E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5A357E" w:rsidRPr="00A96E07" w:rsidRDefault="005A357E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Name</w:t>
            </w:r>
          </w:p>
        </w:tc>
        <w:tc>
          <w:tcPr>
            <w:tcW w:w="7124" w:type="dxa"/>
          </w:tcPr>
          <w:p w:rsidR="005A357E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1D0A2D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 xml:space="preserve">Project </w:t>
            </w:r>
            <w:r w:rsidR="001D0A2D">
              <w:rPr>
                <w:rStyle w:val="StyleBold"/>
              </w:rPr>
              <w:t>Team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 xml:space="preserve">T21 – Client </w:t>
            </w:r>
          </w:p>
        </w:tc>
      </w:tr>
      <w:tr w:rsidR="00A00310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A00310" w:rsidRPr="00A96E07" w:rsidRDefault="00847B68" w:rsidP="00847B68">
            <w:pPr>
              <w:rPr>
                <w:rStyle w:val="StyleBold"/>
              </w:rPr>
            </w:pPr>
            <w:r>
              <w:rPr>
                <w:rStyle w:val="StyleBold"/>
              </w:rPr>
              <w:t>Company Name</w:t>
            </w:r>
          </w:p>
        </w:tc>
        <w:tc>
          <w:tcPr>
            <w:tcW w:w="7124" w:type="dxa"/>
          </w:tcPr>
          <w:p w:rsidR="00A00310" w:rsidRPr="00156198" w:rsidRDefault="00467A12" w:rsidP="007037C6">
            <w:r>
              <w:t>JC Consulting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847B68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</w:t>
            </w:r>
            <w:r w:rsidR="00847B68">
              <w:rPr>
                <w:rStyle w:val="StyleBold"/>
              </w:rPr>
              <w:t>ompany Contact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Start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2018-09-12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Actual End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2019-04-10</w:t>
            </w:r>
            <w:r w:rsidR="003A4ACB" w:rsidRPr="00156198">
              <w:t xml:space="preserve">  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Reason for Project Closure</w:t>
            </w:r>
          </w:p>
        </w:tc>
        <w:tc>
          <w:tcPr>
            <w:tcW w:w="7124" w:type="dxa"/>
          </w:tcPr>
          <w:p w:rsidR="003A4ACB" w:rsidRPr="00156198" w:rsidRDefault="00847B68" w:rsidP="007037C6">
            <w:bookmarkStart w:id="0" w:name="_GoBack"/>
            <w:r>
              <w:t>End of academic term</w:t>
            </w:r>
            <w:bookmarkEnd w:id="0"/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Client Acceptance Date</w:t>
            </w:r>
          </w:p>
        </w:tc>
        <w:tc>
          <w:tcPr>
            <w:tcW w:w="7124" w:type="dxa"/>
          </w:tcPr>
          <w:p w:rsidR="003A4ACB" w:rsidRPr="00156198" w:rsidRDefault="00467A12" w:rsidP="007037C6">
            <w:r>
              <w:t>NA</w:t>
            </w:r>
          </w:p>
        </w:tc>
      </w:tr>
      <w:tr w:rsidR="003A4ACB" w:rsidRPr="00730933" w:rsidTr="007037C6">
        <w:trPr>
          <w:trHeight w:val="432"/>
        </w:trPr>
        <w:tc>
          <w:tcPr>
            <w:tcW w:w="3064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A96E07" w:rsidRDefault="003A4ACB" w:rsidP="007037C6">
            <w:pPr>
              <w:rPr>
                <w:rStyle w:val="StyleBold"/>
              </w:rPr>
            </w:pPr>
            <w:r w:rsidRPr="00A96E07">
              <w:rPr>
                <w:rStyle w:val="StyleBold"/>
              </w:rPr>
              <w:t>Project Description</w:t>
            </w:r>
          </w:p>
        </w:tc>
        <w:tc>
          <w:tcPr>
            <w:tcW w:w="7124" w:type="dxa"/>
            <w:tcBorders>
              <w:bottom w:val="single" w:sz="4" w:space="0" w:color="auto"/>
            </w:tcBorders>
          </w:tcPr>
          <w:p w:rsidR="007E407D" w:rsidRDefault="00467A12" w:rsidP="007037C6">
            <w:r>
              <w:t>JC Consulting is a recruit boutique, the project is developing a web application to allow the flow control of posting jobs and candidates application</w:t>
            </w:r>
          </w:p>
          <w:p w:rsidR="00607B0C" w:rsidRPr="00156198" w:rsidRDefault="00607B0C" w:rsidP="007037C6"/>
        </w:tc>
      </w:tr>
    </w:tbl>
    <w:p w:rsidR="00474160" w:rsidRDefault="00474160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88"/>
      </w:tblGrid>
      <w:tr w:rsidR="003A4ACB" w:rsidRPr="00730933" w:rsidTr="007037C6">
        <w:trPr>
          <w:trHeight w:val="432"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B3B3B3"/>
          </w:tcPr>
          <w:p w:rsidR="007E407D" w:rsidRPr="000E62B7" w:rsidRDefault="007E407D" w:rsidP="007037C6"/>
        </w:tc>
      </w:tr>
    </w:tbl>
    <w:p w:rsidR="00A672F6" w:rsidRDefault="00A672F6"/>
    <w:p w:rsidR="005B1F20" w:rsidRDefault="005B1F20" w:rsidP="009467D8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4"/>
        <w:gridCol w:w="2220"/>
        <w:gridCol w:w="4522"/>
      </w:tblGrid>
      <w:tr w:rsidR="005B1F20" w:rsidTr="000504AC">
        <w:trPr>
          <w:tblHeader/>
        </w:trPr>
        <w:tc>
          <w:tcPr>
            <w:tcW w:w="10152" w:type="dxa"/>
            <w:gridSpan w:val="3"/>
            <w:shd w:val="clear" w:color="auto" w:fill="A6A6A6"/>
          </w:tcPr>
          <w:p w:rsidR="005B1F20" w:rsidRPr="00D674AA" w:rsidRDefault="005B1F20" w:rsidP="00C839B3">
            <w:pPr>
              <w:pStyle w:val="Heading2"/>
            </w:pPr>
            <w:r w:rsidRPr="00D674AA">
              <w:t>Closure Activity Confirmation</w:t>
            </w:r>
          </w:p>
        </w:tc>
      </w:tr>
      <w:tr w:rsidR="005B1F20" w:rsidTr="000504AC">
        <w:trPr>
          <w:tblHeader/>
        </w:trPr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 xml:space="preserve">Item </w:t>
            </w:r>
          </w:p>
        </w:tc>
        <w:tc>
          <w:tcPr>
            <w:tcW w:w="2250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Confirmation</w:t>
            </w:r>
          </w:p>
        </w:tc>
        <w:tc>
          <w:tcPr>
            <w:tcW w:w="4644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Comments</w:t>
            </w:r>
          </w:p>
        </w:tc>
      </w:tr>
      <w:tr w:rsidR="005B1F20" w:rsidTr="000504AC">
        <w:tc>
          <w:tcPr>
            <w:tcW w:w="3258" w:type="dxa"/>
            <w:shd w:val="clear" w:color="auto" w:fill="D9D9D9"/>
          </w:tcPr>
          <w:p w:rsidR="005B1F20" w:rsidRPr="008D7C22" w:rsidRDefault="005B1F20" w:rsidP="00C71956">
            <w:pPr>
              <w:rPr>
                <w:b/>
              </w:rPr>
            </w:pPr>
            <w:r w:rsidRPr="008D7C22">
              <w:rPr>
                <w:b/>
              </w:rPr>
              <w:t>Project Considered a Success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5B1F20" w:rsidRPr="005D0959" w:rsidRDefault="00820E8D" w:rsidP="00C71956">
            <w:pPr>
              <w:jc w:val="center"/>
            </w:pP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CE0F24">
              <w:fldChar w:fldCharType="separate"/>
            </w:r>
            <w:r w:rsidRPr="005D0959">
              <w:fldChar w:fldCharType="end"/>
            </w:r>
            <w:r>
              <w:t xml:space="preserve"> Yes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CE0F24">
              <w:fldChar w:fldCharType="separate"/>
            </w:r>
            <w:r w:rsidRPr="005D0959">
              <w:fldChar w:fldCharType="end"/>
            </w:r>
            <w:r>
              <w:t xml:space="preserve"> No  </w:t>
            </w:r>
            <w:r w:rsidRPr="005D0959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D0959">
              <w:instrText xml:space="preserve"> FORMCHECKBOX </w:instrText>
            </w:r>
            <w:r w:rsidR="00CE0F24">
              <w:fldChar w:fldCharType="separate"/>
            </w:r>
            <w:r w:rsidRPr="005D0959">
              <w:fldChar w:fldCharType="end"/>
            </w:r>
            <w:r>
              <w:t xml:space="preserve"> N/A</w:t>
            </w:r>
          </w:p>
        </w:tc>
        <w:tc>
          <w:tcPr>
            <w:tcW w:w="4644" w:type="dxa"/>
            <w:shd w:val="clear" w:color="auto" w:fill="auto"/>
          </w:tcPr>
          <w:p w:rsidR="005B1F20" w:rsidRPr="00D944C0" w:rsidRDefault="00467A12" w:rsidP="00C71956">
            <w:r>
              <w:t>All functionalities were implemented</w:t>
            </w:r>
          </w:p>
        </w:tc>
      </w:tr>
    </w:tbl>
    <w:p w:rsidR="005B1F20" w:rsidRDefault="005B1F20" w:rsidP="009467D8">
      <w:pPr>
        <w:spacing w:before="0" w:after="0"/>
      </w:pPr>
    </w:p>
    <w:p w:rsidR="005B1F20" w:rsidRDefault="005B1F20" w:rsidP="009467D8">
      <w:pPr>
        <w:spacing w:before="0" w:after="0"/>
      </w:pPr>
    </w:p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7"/>
        <w:gridCol w:w="5892"/>
        <w:gridCol w:w="2339"/>
      </w:tblGrid>
      <w:tr w:rsidR="003A4ACB" w:rsidRPr="000E62B7" w:rsidTr="000504AC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5C3526" w:rsidRDefault="00B9596A" w:rsidP="00C839B3">
            <w:pPr>
              <w:pStyle w:val="Heading2"/>
            </w:pPr>
            <w:r w:rsidRPr="005C3526">
              <w:t>R</w:t>
            </w:r>
            <w:r w:rsidR="003A4ACB" w:rsidRPr="005C3526">
              <w:t>elease of Hardware</w:t>
            </w:r>
            <w:r w:rsidR="007D18BB" w:rsidRPr="005C3526">
              <w:t xml:space="preserve"> </w:t>
            </w:r>
            <w:r w:rsidR="003A4ACB" w:rsidRPr="005C3526">
              <w:t>/</w:t>
            </w:r>
            <w:r w:rsidR="007D18BB" w:rsidRPr="005C3526">
              <w:t xml:space="preserve"> </w:t>
            </w:r>
            <w:r w:rsidR="003A4ACB" w:rsidRPr="005C3526">
              <w:t xml:space="preserve">Software </w:t>
            </w:r>
          </w:p>
        </w:tc>
      </w:tr>
      <w:tr w:rsidR="003A4ACB" w:rsidRPr="000E62B7" w:rsidTr="000504AC">
        <w:trPr>
          <w:trHeight w:val="432"/>
          <w:tblHeader/>
        </w:trPr>
        <w:tc>
          <w:tcPr>
            <w:tcW w:w="1957" w:type="dxa"/>
            <w:tcBorders>
              <w:bottom w:val="single" w:sz="4" w:space="0" w:color="auto"/>
            </w:tcBorders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Item</w:t>
            </w:r>
          </w:p>
        </w:tc>
        <w:tc>
          <w:tcPr>
            <w:tcW w:w="5892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Description</w:t>
            </w:r>
          </w:p>
        </w:tc>
        <w:tc>
          <w:tcPr>
            <w:tcW w:w="2339" w:type="dxa"/>
            <w:shd w:val="clear" w:color="auto" w:fill="E0E0E0"/>
          </w:tcPr>
          <w:p w:rsidR="003A4ACB" w:rsidRPr="00FC741F" w:rsidRDefault="003A4ACB" w:rsidP="00D674AA">
            <w:pPr>
              <w:pStyle w:val="TableTextBold"/>
            </w:pPr>
            <w:r>
              <w:t xml:space="preserve">Release </w:t>
            </w:r>
            <w:r w:rsidR="00D674AA">
              <w:t>D</w:t>
            </w:r>
            <w:r>
              <w:t>ate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01</w:t>
            </w:r>
          </w:p>
        </w:tc>
        <w:tc>
          <w:tcPr>
            <w:tcW w:w="5892" w:type="dxa"/>
            <w:shd w:val="clear" w:color="auto" w:fill="auto"/>
          </w:tcPr>
          <w:p w:rsidR="003A4ACB" w:rsidRDefault="00467A12" w:rsidP="007037C6">
            <w:r>
              <w:t>Admin Home Page and User List</w:t>
            </w:r>
          </w:p>
          <w:p w:rsidR="00467A12" w:rsidRPr="00FC741F" w:rsidRDefault="00467A12" w:rsidP="007037C6">
            <w:r>
              <w:t>Company Register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2019-02-28</w:t>
            </w:r>
          </w:p>
        </w:tc>
      </w:tr>
      <w:tr w:rsidR="003A4ACB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3A4ACB" w:rsidRPr="00FC741F" w:rsidRDefault="00467A12" w:rsidP="007037C6">
            <w:pPr>
              <w:pStyle w:val="TableTextBold"/>
            </w:pPr>
            <w:r>
              <w:t>Release 02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 xml:space="preserve">Admin Company List / </w:t>
            </w:r>
            <w:r w:rsidR="004F5C53">
              <w:t>Jobs List</w:t>
            </w:r>
          </w:p>
          <w:p w:rsidR="00467A12" w:rsidRPr="00FC741F" w:rsidRDefault="00467A12" w:rsidP="00467A12">
            <w:r>
              <w:t xml:space="preserve">Company Add / List Jobs </w:t>
            </w:r>
          </w:p>
        </w:tc>
        <w:tc>
          <w:tcPr>
            <w:tcW w:w="2339" w:type="dxa"/>
            <w:shd w:val="clear" w:color="auto" w:fill="auto"/>
          </w:tcPr>
          <w:p w:rsidR="003A4ACB" w:rsidRPr="00FC741F" w:rsidRDefault="00467A12" w:rsidP="007037C6">
            <w:r>
              <w:t>2019-03-15</w:t>
            </w:r>
          </w:p>
        </w:tc>
      </w:tr>
      <w:tr w:rsidR="00467A12" w:rsidRPr="000E62B7" w:rsidTr="000504AC">
        <w:trPr>
          <w:trHeight w:val="432"/>
        </w:trPr>
        <w:tc>
          <w:tcPr>
            <w:tcW w:w="1957" w:type="dxa"/>
            <w:shd w:val="clear" w:color="auto" w:fill="E0E0E0"/>
          </w:tcPr>
          <w:p w:rsidR="00467A12" w:rsidRPr="00FC741F" w:rsidRDefault="00467A12" w:rsidP="00467A12">
            <w:pPr>
              <w:pStyle w:val="TableTextBold"/>
            </w:pPr>
            <w:r>
              <w:lastRenderedPageBreak/>
              <w:t>Release 3</w:t>
            </w:r>
          </w:p>
        </w:tc>
        <w:tc>
          <w:tcPr>
            <w:tcW w:w="5892" w:type="dxa"/>
            <w:shd w:val="clear" w:color="auto" w:fill="auto"/>
          </w:tcPr>
          <w:p w:rsidR="00467A12" w:rsidRDefault="00467A12" w:rsidP="00467A12">
            <w:r>
              <w:t xml:space="preserve">Admin </w:t>
            </w:r>
            <w:r>
              <w:t>Add User / Edit Jobs and Companies</w:t>
            </w:r>
          </w:p>
          <w:p w:rsidR="00467A12" w:rsidRPr="00FC741F" w:rsidRDefault="00467A12" w:rsidP="00467A12">
            <w:r>
              <w:t>Company Edit Company and Job</w:t>
            </w:r>
          </w:p>
        </w:tc>
        <w:tc>
          <w:tcPr>
            <w:tcW w:w="2339" w:type="dxa"/>
            <w:shd w:val="clear" w:color="auto" w:fill="auto"/>
          </w:tcPr>
          <w:p w:rsidR="00467A12" w:rsidRPr="00FC741F" w:rsidRDefault="00467A12" w:rsidP="00467A12">
            <w:r>
              <w:t>2019-04-10</w:t>
            </w:r>
            <w:r w:rsidRPr="00156198">
              <w:t xml:space="preserve">  </w:t>
            </w:r>
          </w:p>
        </w:tc>
      </w:tr>
    </w:tbl>
    <w:p w:rsidR="00D674AA" w:rsidRDefault="00D674AA"/>
    <w:p w:rsidR="0042414C" w:rsidRDefault="0042414C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3407"/>
        <w:gridCol w:w="13"/>
        <w:gridCol w:w="3781"/>
        <w:gridCol w:w="2339"/>
      </w:tblGrid>
      <w:tr w:rsidR="007D18BB" w:rsidRPr="000E62B7" w:rsidTr="007037C6">
        <w:trPr>
          <w:trHeight w:val="432"/>
          <w:tblHeader/>
        </w:trPr>
        <w:tc>
          <w:tcPr>
            <w:tcW w:w="10188" w:type="dxa"/>
            <w:gridSpan w:val="5"/>
            <w:tcBorders>
              <w:bottom w:val="single" w:sz="4" w:space="0" w:color="auto"/>
            </w:tcBorders>
            <w:shd w:val="clear" w:color="auto" w:fill="B3B3B3"/>
          </w:tcPr>
          <w:p w:rsidR="007D18BB" w:rsidRPr="00FC741F" w:rsidRDefault="007D18BB" w:rsidP="00C839B3">
            <w:pPr>
              <w:pStyle w:val="Heading2"/>
            </w:pPr>
            <w:r w:rsidRPr="007D18BB">
              <w:t>Project Archival List</w:t>
            </w:r>
          </w:p>
        </w:tc>
      </w:tr>
      <w:tr w:rsidR="00C07A65" w:rsidRPr="000E62B7" w:rsidTr="00724945">
        <w:trPr>
          <w:trHeight w:val="432"/>
          <w:tblHeader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07A65" w:rsidRPr="00724945" w:rsidRDefault="00C07A65" w:rsidP="00724945">
            <w:pPr>
              <w:pStyle w:val="TableTextBold"/>
            </w:pPr>
            <w:r w:rsidRPr="00724945">
              <w:t>Project Deliverables Report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7A65" w:rsidRPr="00724945" w:rsidRDefault="00C07A65" w:rsidP="00146D2D">
            <w:pPr>
              <w:pStyle w:val="TableTextBold"/>
              <w:rPr>
                <w:b w:val="0"/>
              </w:rPr>
            </w:pPr>
          </w:p>
        </w:tc>
      </w:tr>
      <w:tr w:rsidR="003A4ACB" w:rsidRPr="000E62B7" w:rsidTr="00724945">
        <w:trPr>
          <w:trHeight w:val="432"/>
          <w:tblHeader/>
        </w:trPr>
        <w:tc>
          <w:tcPr>
            <w:tcW w:w="648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3407" w:type="dxa"/>
            <w:shd w:val="clear" w:color="auto" w:fill="D9D9D9"/>
          </w:tcPr>
          <w:p w:rsidR="003A4ACB" w:rsidRPr="00FC741F" w:rsidRDefault="003A4ACB" w:rsidP="007037C6">
            <w:pPr>
              <w:pStyle w:val="TableTextBold"/>
            </w:pPr>
            <w:r>
              <w:t>File  / Email Description</w:t>
            </w:r>
          </w:p>
        </w:tc>
        <w:tc>
          <w:tcPr>
            <w:tcW w:w="3794" w:type="dxa"/>
            <w:gridSpan w:val="2"/>
            <w:shd w:val="clear" w:color="auto" w:fill="D9D9D9"/>
          </w:tcPr>
          <w:p w:rsidR="003A4ACB" w:rsidRPr="00C54C1E" w:rsidRDefault="003A4ACB" w:rsidP="00243FE1">
            <w:pPr>
              <w:pStyle w:val="TableTextBold"/>
              <w:rPr>
                <w:b w:val="0"/>
              </w:rPr>
            </w:pPr>
            <w:r>
              <w:t xml:space="preserve">Document Location </w:t>
            </w:r>
          </w:p>
        </w:tc>
        <w:tc>
          <w:tcPr>
            <w:tcW w:w="2339" w:type="dxa"/>
            <w:shd w:val="clear" w:color="auto" w:fill="D9D9D9"/>
          </w:tcPr>
          <w:p w:rsidR="003A4ACB" w:rsidRPr="00FC741F" w:rsidRDefault="007D18BB" w:rsidP="007037C6">
            <w:pPr>
              <w:pStyle w:val="TableTextBold"/>
            </w:pPr>
            <w:r>
              <w:t>Storing Media (H</w:t>
            </w:r>
            <w:r w:rsidR="003A4ACB">
              <w:t>ardcopy/</w:t>
            </w:r>
            <w:r>
              <w:t>S</w:t>
            </w:r>
            <w:r w:rsidR="003A4ACB">
              <w:t>oftcopy)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01</w:t>
            </w:r>
          </w:p>
          <w:p w:rsidR="004F5C53" w:rsidRDefault="004F5C53" w:rsidP="004F5C53">
            <w:r>
              <w:t>Project Summary</w:t>
            </w:r>
          </w:p>
          <w:p w:rsidR="004F5C53" w:rsidRDefault="004F5C53" w:rsidP="004F5C53">
            <w:r>
              <w:t>Project Vision</w:t>
            </w:r>
          </w:p>
          <w:p w:rsidR="004F5C53" w:rsidRDefault="004F5C53" w:rsidP="004F5C53">
            <w:r>
              <w:t xml:space="preserve"> High Level Requirements</w:t>
            </w:r>
          </w:p>
          <w:p w:rsidR="004F5C53" w:rsidRPr="00A062C2" w:rsidRDefault="004F5C53" w:rsidP="004F5C53">
            <w:proofErr w:type="spellStart"/>
            <w:r>
              <w:t>Personnas</w:t>
            </w:r>
            <w:proofErr w:type="spellEnd"/>
            <w:r>
              <w:t xml:space="preserve"> and Users Stories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8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02</w:t>
            </w:r>
          </w:p>
          <w:p w:rsidR="004F5C53" w:rsidRDefault="004F5C53" w:rsidP="004F5C53">
            <w:r>
              <w:t>Project Plan - Team Charter</w:t>
            </w:r>
          </w:p>
          <w:p w:rsidR="004F5C53" w:rsidRDefault="004F5C53" w:rsidP="004F5C53">
            <w:r>
              <w:t>Product Backlog</w:t>
            </w:r>
          </w:p>
          <w:p w:rsidR="004F5C53" w:rsidRPr="00A062C2" w:rsidRDefault="004F5C53" w:rsidP="004F5C53">
            <w:r>
              <w:t>Minutes of Meeting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9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/>
        </w:tc>
        <w:tc>
          <w:tcPr>
            <w:tcW w:w="3407" w:type="dxa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r>
              <w:t># Sprint 03</w:t>
            </w:r>
          </w:p>
          <w:p w:rsidR="004F5C53" w:rsidRPr="00A062C2" w:rsidRDefault="004F5C53" w:rsidP="004F5C53">
            <w:r>
              <w:t>Requirements Analysis and Design</w:t>
            </w:r>
          </w:p>
        </w:tc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F5C53" w:rsidRDefault="004F5C53" w:rsidP="004F5C53">
            <w:hyperlink r:id="rId10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tcBorders>
              <w:bottom w:val="single" w:sz="4" w:space="0" w:color="auto"/>
            </w:tcBorders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04</w:t>
            </w:r>
          </w:p>
          <w:p w:rsidR="004F5C53" w:rsidRDefault="004F5C53" w:rsidP="004F5C53">
            <w:r>
              <w:t xml:space="preserve">Requirements </w:t>
            </w:r>
          </w:p>
          <w:p w:rsidR="004F5C53" w:rsidRPr="00A062C2" w:rsidRDefault="004F5C53" w:rsidP="004F5C53">
            <w:proofErr w:type="spellStart"/>
            <w:r>
              <w:t>Mockup</w:t>
            </w:r>
            <w:proofErr w:type="spellEnd"/>
            <w:r>
              <w:t xml:space="preserve"> client module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1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05</w:t>
            </w:r>
          </w:p>
          <w:p w:rsidR="004F5C53" w:rsidRDefault="004F5C53" w:rsidP="004F5C53">
            <w:r>
              <w:t>Project Plan _ Rev 01</w:t>
            </w:r>
          </w:p>
          <w:p w:rsidR="004F5C53" w:rsidRDefault="004F5C53" w:rsidP="004F5C53">
            <w:r>
              <w:t>Project Status Report 01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2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06</w:t>
            </w:r>
          </w:p>
          <w:p w:rsidR="004F5C53" w:rsidRDefault="004F5C53" w:rsidP="004F5C53">
            <w:r>
              <w:t>Project Status Report 02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3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07</w:t>
            </w:r>
          </w:p>
          <w:p w:rsidR="004F5C53" w:rsidRDefault="004F5C53" w:rsidP="004F5C53">
            <w:r>
              <w:t>C</w:t>
            </w:r>
            <w:r>
              <w:t>apstone Presentation</w:t>
            </w:r>
            <w:r>
              <w:t xml:space="preserve"> 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4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  <w:tr w:rsidR="004F5C53" w:rsidRPr="000E62B7" w:rsidTr="004F5C53">
        <w:trPr>
          <w:trHeight w:val="432"/>
        </w:trPr>
        <w:tc>
          <w:tcPr>
            <w:tcW w:w="648" w:type="dxa"/>
            <w:shd w:val="clear" w:color="auto" w:fill="auto"/>
          </w:tcPr>
          <w:p w:rsidR="004F5C53" w:rsidRDefault="004F5C53" w:rsidP="004F5C53"/>
        </w:tc>
        <w:tc>
          <w:tcPr>
            <w:tcW w:w="3407" w:type="dxa"/>
            <w:shd w:val="clear" w:color="auto" w:fill="auto"/>
          </w:tcPr>
          <w:p w:rsidR="004F5C53" w:rsidRDefault="004F5C53" w:rsidP="004F5C53">
            <w:r>
              <w:t># Sprint 08</w:t>
            </w:r>
          </w:p>
          <w:p w:rsidR="004F5C53" w:rsidRDefault="004F5C53" w:rsidP="004F5C53">
            <w:r>
              <w:t>RAM matrix</w:t>
            </w:r>
          </w:p>
          <w:p w:rsidR="004F5C53" w:rsidRDefault="004F5C53" w:rsidP="004F5C53">
            <w:r>
              <w:t>Project Status 3</w:t>
            </w:r>
          </w:p>
          <w:p w:rsidR="004F5C53" w:rsidRDefault="004F5C53" w:rsidP="004F5C53">
            <w:r>
              <w:t>Meeting of Minutes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4F5C53" w:rsidRDefault="004F5C53" w:rsidP="004F5C53">
            <w:hyperlink r:id="rId15" w:history="1">
              <w:r>
                <w:rPr>
                  <w:rStyle w:val="Hyperlink"/>
                </w:rPr>
                <w:t>https://github.com/101096098/Capstone_Documents</w:t>
              </w:r>
            </w:hyperlink>
          </w:p>
        </w:tc>
        <w:tc>
          <w:tcPr>
            <w:tcW w:w="2339" w:type="dxa"/>
            <w:shd w:val="clear" w:color="auto" w:fill="auto"/>
          </w:tcPr>
          <w:p w:rsidR="004F5C53" w:rsidRPr="00FC741F" w:rsidRDefault="004F5C53" w:rsidP="004F5C53">
            <w:r>
              <w:t>Softcopy</w:t>
            </w:r>
          </w:p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5403"/>
        <w:gridCol w:w="4137"/>
      </w:tblGrid>
      <w:tr w:rsidR="003A4ACB" w:rsidRPr="000E62B7" w:rsidTr="007037C6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3A4ACB" w:rsidRPr="00FC741F" w:rsidRDefault="003A4ACB" w:rsidP="00C839B3">
            <w:pPr>
              <w:pStyle w:val="Heading2"/>
            </w:pPr>
            <w:r w:rsidRPr="007D18BB">
              <w:t>Re-usable Component</w:t>
            </w:r>
            <w:r w:rsidR="007028E8">
              <w:t xml:space="preserve"> </w:t>
            </w:r>
            <w:r w:rsidRPr="007D18BB">
              <w:t>/</w:t>
            </w:r>
            <w:r w:rsidR="007028E8">
              <w:t xml:space="preserve"> </w:t>
            </w:r>
            <w:r w:rsidRPr="007D18BB">
              <w:t>Tools Developed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5403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Re-usable Component</w:t>
            </w:r>
            <w:r w:rsidR="00C54C1E">
              <w:t xml:space="preserve"> </w:t>
            </w:r>
            <w:r>
              <w:t>/</w:t>
            </w:r>
            <w:r w:rsidR="00C54C1E">
              <w:t xml:space="preserve"> </w:t>
            </w:r>
            <w:r>
              <w:t>Tools Name Description</w:t>
            </w:r>
          </w:p>
          <w:p w:rsidR="003A4ACB" w:rsidRDefault="003A4ACB" w:rsidP="007037C6">
            <w:pPr>
              <w:pStyle w:val="TableTextBold"/>
            </w:pPr>
          </w:p>
        </w:tc>
        <w:tc>
          <w:tcPr>
            <w:tcW w:w="4137" w:type="dxa"/>
            <w:shd w:val="clear" w:color="auto" w:fill="E0E0E0"/>
          </w:tcPr>
          <w:p w:rsidR="003A4ACB" w:rsidRPr="00FC741F" w:rsidRDefault="003A4ACB" w:rsidP="007037C6">
            <w:pPr>
              <w:pStyle w:val="TableTextBold"/>
            </w:pPr>
            <w:r>
              <w:t>File Name</w:t>
            </w:r>
          </w:p>
        </w:tc>
      </w:tr>
      <w:tr w:rsidR="003A4ACB" w:rsidRPr="000E62B7" w:rsidTr="007037C6">
        <w:trPr>
          <w:trHeight w:val="432"/>
        </w:trPr>
        <w:tc>
          <w:tcPr>
            <w:tcW w:w="648" w:type="dxa"/>
            <w:shd w:val="clear" w:color="auto" w:fill="auto"/>
          </w:tcPr>
          <w:p w:rsidR="003A4ACB" w:rsidRDefault="003A4ACB" w:rsidP="007037C6"/>
        </w:tc>
        <w:tc>
          <w:tcPr>
            <w:tcW w:w="5403" w:type="dxa"/>
            <w:shd w:val="clear" w:color="auto" w:fill="auto"/>
          </w:tcPr>
          <w:p w:rsidR="003A4ACB" w:rsidRDefault="003A4ACB" w:rsidP="007037C6"/>
        </w:tc>
        <w:tc>
          <w:tcPr>
            <w:tcW w:w="4137" w:type="dxa"/>
            <w:shd w:val="clear" w:color="auto" w:fill="auto"/>
          </w:tcPr>
          <w:p w:rsidR="003A4ACB" w:rsidRDefault="003A4ACB" w:rsidP="007037C6"/>
        </w:tc>
      </w:tr>
      <w:tr w:rsidR="003A4ACB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  <w:tr w:rsidR="007028E8" w:rsidRPr="000E62B7" w:rsidTr="007037C6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5403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  <w:tc>
          <w:tcPr>
            <w:tcW w:w="4137" w:type="dxa"/>
            <w:tcBorders>
              <w:bottom w:val="single" w:sz="4" w:space="0" w:color="auto"/>
            </w:tcBorders>
            <w:shd w:val="clear" w:color="auto" w:fill="auto"/>
          </w:tcPr>
          <w:p w:rsidR="007028E8" w:rsidRDefault="007028E8" w:rsidP="007037C6"/>
        </w:tc>
      </w:tr>
    </w:tbl>
    <w:p w:rsidR="00B06DAE" w:rsidRDefault="00B06DAE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8280"/>
        <w:gridCol w:w="1260"/>
      </w:tblGrid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B3B3B3"/>
          </w:tcPr>
          <w:p w:rsidR="008B2853" w:rsidRDefault="008B2853" w:rsidP="00C839B3">
            <w:pPr>
              <w:pStyle w:val="Heading2"/>
            </w:pPr>
            <w:r>
              <w:t>Project Value</w:t>
            </w:r>
            <w:r w:rsidR="00100465">
              <w:t>/Benefits</w:t>
            </w:r>
            <w:r>
              <w:t xml:space="preserve"> </w:t>
            </w:r>
          </w:p>
        </w:tc>
      </w:tr>
      <w:tr w:rsidR="008B2853" w:rsidRPr="000E62B7" w:rsidTr="00B06DAE">
        <w:trPr>
          <w:trHeight w:val="432"/>
          <w:tblHeader/>
        </w:trPr>
        <w:tc>
          <w:tcPr>
            <w:tcW w:w="10188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8B2853" w:rsidRPr="00DC1FF5" w:rsidRDefault="00A363ED" w:rsidP="000870BD">
            <w:pPr>
              <w:pStyle w:val="TableTextBold"/>
              <w:rPr>
                <w:b w:val="0"/>
              </w:rPr>
            </w:pPr>
            <w:r>
              <w:rPr>
                <w:b w:val="0"/>
              </w:rPr>
              <w:t xml:space="preserve">Provide </w:t>
            </w:r>
            <w:r w:rsidR="008B2853">
              <w:rPr>
                <w:b w:val="0"/>
              </w:rPr>
              <w:t>a summary of the value</w:t>
            </w:r>
            <w:r w:rsidR="009039A1">
              <w:rPr>
                <w:b w:val="0"/>
              </w:rPr>
              <w:t>/benefits</w:t>
            </w:r>
            <w:r w:rsidR="008B2853">
              <w:rPr>
                <w:b w:val="0"/>
              </w:rPr>
              <w:t xml:space="preserve"> of this project</w:t>
            </w:r>
            <w:r w:rsidR="008C701C">
              <w:rPr>
                <w:b w:val="0"/>
              </w:rPr>
              <w:t xml:space="preserve"> and </w:t>
            </w:r>
            <w:r>
              <w:rPr>
                <w:b w:val="0"/>
              </w:rPr>
              <w:t xml:space="preserve">indicate </w:t>
            </w:r>
            <w:r w:rsidR="00D91A30">
              <w:rPr>
                <w:b w:val="0"/>
              </w:rPr>
              <w:t>whether</w:t>
            </w:r>
            <w:r w:rsidR="008C701C">
              <w:rPr>
                <w:b w:val="0"/>
              </w:rPr>
              <w:t xml:space="preserve"> they </w:t>
            </w:r>
            <w:r>
              <w:rPr>
                <w:b w:val="0"/>
              </w:rPr>
              <w:t xml:space="preserve">have already been </w:t>
            </w:r>
            <w:r w:rsidR="008C701C">
              <w:rPr>
                <w:b w:val="0"/>
              </w:rPr>
              <w:t>realized or will be realized</w:t>
            </w:r>
            <w:r>
              <w:rPr>
                <w:b w:val="0"/>
              </w:rPr>
              <w:t xml:space="preserve"> in the future</w:t>
            </w:r>
            <w:r w:rsidR="00D91A30">
              <w:rPr>
                <w:b w:val="0"/>
              </w:rPr>
              <w:t>.</w:t>
            </w:r>
          </w:p>
        </w:tc>
      </w:tr>
      <w:tr w:rsidR="008C701C" w:rsidRPr="000E62B7" w:rsidTr="00B06DAE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#</w:t>
            </w:r>
          </w:p>
        </w:tc>
        <w:tc>
          <w:tcPr>
            <w:tcW w:w="828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 xml:space="preserve">Value/Benefit </w:t>
            </w:r>
          </w:p>
        </w:tc>
        <w:tc>
          <w:tcPr>
            <w:tcW w:w="1260" w:type="dxa"/>
            <w:shd w:val="clear" w:color="auto" w:fill="E0E0E0"/>
          </w:tcPr>
          <w:p w:rsidR="008C701C" w:rsidRDefault="008C701C" w:rsidP="00B06DAE">
            <w:pPr>
              <w:pStyle w:val="TableTextBold"/>
            </w:pPr>
            <w:r>
              <w:t>Realized / Future</w:t>
            </w:r>
          </w:p>
        </w:tc>
      </w:tr>
      <w:tr w:rsidR="008C701C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8C701C" w:rsidRDefault="008C701C" w:rsidP="00B06DAE">
            <w:r>
              <w:t>1</w:t>
            </w:r>
          </w:p>
        </w:tc>
        <w:tc>
          <w:tcPr>
            <w:tcW w:w="8280" w:type="dxa"/>
            <w:shd w:val="clear" w:color="auto" w:fill="auto"/>
          </w:tcPr>
          <w:p w:rsidR="008C701C" w:rsidRDefault="008C701C" w:rsidP="00B06DAE"/>
        </w:tc>
        <w:tc>
          <w:tcPr>
            <w:tcW w:w="1260" w:type="dxa"/>
            <w:shd w:val="clear" w:color="auto" w:fill="auto"/>
          </w:tcPr>
          <w:p w:rsidR="008C701C" w:rsidRDefault="008C701C" w:rsidP="00B06DAE"/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2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8C701C" w:rsidP="00B06DAE"/>
        </w:tc>
      </w:tr>
      <w:tr w:rsidR="008C701C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8C701C" w:rsidRDefault="008C701C" w:rsidP="00B06DAE">
            <w:r>
              <w:t>3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8C701C" w:rsidP="00B06DAE"/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:rsidR="008C701C" w:rsidRDefault="008C701C" w:rsidP="00B06DAE"/>
        </w:tc>
      </w:tr>
    </w:tbl>
    <w:p w:rsidR="008B2853" w:rsidRDefault="008B2853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9C4894" w:rsidRDefault="009C4894" w:rsidP="00894EF0">
            <w:pPr>
              <w:pStyle w:val="Heading2"/>
            </w:pPr>
            <w:r w:rsidRPr="007028E8">
              <w:lastRenderedPageBreak/>
              <w:t>Lessons Learned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9C4894" w:rsidRPr="00DC1FF5" w:rsidRDefault="009C4894" w:rsidP="00894EF0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Include any technical, managerial lessons learned, preventative measures for issues faced, and aspects of the project that had a positive impact on the success of the project</w:t>
            </w:r>
            <w:r>
              <w:rPr>
                <w:b w:val="0"/>
              </w:rPr>
              <w:t>.</w:t>
            </w:r>
          </w:p>
        </w:tc>
      </w:tr>
      <w:tr w:rsidR="009C4894" w:rsidRPr="000E62B7" w:rsidTr="00894EF0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9C4894" w:rsidRDefault="009C4894" w:rsidP="00894EF0">
            <w:pPr>
              <w:pStyle w:val="TableTextBold"/>
            </w:pPr>
            <w:r>
              <w:t>Description / Explanation of Lesson Learned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shd w:val="clear" w:color="auto" w:fill="D9D9D9"/>
          </w:tcPr>
          <w:p w:rsidR="009C4894" w:rsidRDefault="009C4894" w:rsidP="00894EF0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9C4894" w:rsidRDefault="004F5C53" w:rsidP="00894EF0">
            <w:r>
              <w:t>Define the structure at first moment =&gt; We have some changes in the structure in the development process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2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4F5C53" w:rsidP="00894EF0">
            <w:r>
              <w:t>Check commitment of the team in the beginning of the project = &gt;Two members did no finished the project</w:t>
            </w:r>
          </w:p>
        </w:tc>
      </w:tr>
      <w:tr w:rsidR="009C4894" w:rsidRPr="000E62B7" w:rsidTr="00894EF0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9C4894" w:rsidRDefault="009C4894" w:rsidP="00894EF0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9C4894" w:rsidRDefault="009C4894" w:rsidP="00894EF0"/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8"/>
        <w:gridCol w:w="9540"/>
      </w:tblGrid>
      <w:tr w:rsidR="007028E8" w:rsidRPr="000E62B7" w:rsidTr="007037C6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3B3B3"/>
          </w:tcPr>
          <w:p w:rsidR="007028E8" w:rsidRDefault="007028E8" w:rsidP="00C839B3">
            <w:pPr>
              <w:pStyle w:val="Heading2"/>
            </w:pPr>
            <w:r w:rsidRPr="007028E8">
              <w:t>Best Practices</w:t>
            </w:r>
          </w:p>
        </w:tc>
      </w:tr>
      <w:tr w:rsidR="003A4ACB" w:rsidRPr="000E62B7" w:rsidTr="00724945">
        <w:trPr>
          <w:trHeight w:val="432"/>
          <w:tblHeader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3A4ACB" w:rsidRPr="00DC1FF5" w:rsidRDefault="003A4ACB" w:rsidP="00243FE1">
            <w:pPr>
              <w:pStyle w:val="TableTextBold"/>
              <w:rPr>
                <w:b w:val="0"/>
              </w:rPr>
            </w:pPr>
            <w:r w:rsidRPr="00DC1FF5">
              <w:rPr>
                <w:b w:val="0"/>
              </w:rPr>
              <w:t>Identify any innovative methods, techniques, processes developed</w:t>
            </w:r>
            <w:r w:rsidR="00243FE1">
              <w:rPr>
                <w:b w:val="0"/>
              </w:rPr>
              <w:t xml:space="preserve">, </w:t>
            </w:r>
            <w:r w:rsidRPr="00DC1FF5">
              <w:rPr>
                <w:b w:val="0"/>
              </w:rPr>
              <w:t>as well as any other best practices used on the project.</w:t>
            </w:r>
          </w:p>
        </w:tc>
      </w:tr>
      <w:tr w:rsidR="003A4ACB" w:rsidRPr="000E62B7" w:rsidTr="007037C6">
        <w:trPr>
          <w:trHeight w:val="432"/>
          <w:tblHeader/>
        </w:trPr>
        <w:tc>
          <w:tcPr>
            <w:tcW w:w="648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#</w:t>
            </w:r>
          </w:p>
        </w:tc>
        <w:tc>
          <w:tcPr>
            <w:tcW w:w="9540" w:type="dxa"/>
            <w:shd w:val="clear" w:color="auto" w:fill="E0E0E0"/>
          </w:tcPr>
          <w:p w:rsidR="003A4ACB" w:rsidRDefault="003A4ACB" w:rsidP="007037C6">
            <w:pPr>
              <w:pStyle w:val="TableTextBold"/>
            </w:pPr>
            <w:r>
              <w:t>Description of Best Practice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3A4ACB" w:rsidRDefault="003A4ACB" w:rsidP="007037C6">
            <w:r>
              <w:t>1</w:t>
            </w:r>
          </w:p>
        </w:tc>
        <w:tc>
          <w:tcPr>
            <w:tcW w:w="9540" w:type="dxa"/>
            <w:shd w:val="clear" w:color="auto" w:fill="auto"/>
          </w:tcPr>
          <w:p w:rsidR="003A4ACB" w:rsidRDefault="004F5C53" w:rsidP="007037C6">
            <w:r>
              <w:t>Regular meetings</w:t>
            </w:r>
          </w:p>
        </w:tc>
      </w:tr>
      <w:tr w:rsidR="007028E8" w:rsidRPr="000E62B7" w:rsidTr="00724945">
        <w:trPr>
          <w:trHeight w:val="432"/>
        </w:trPr>
        <w:tc>
          <w:tcPr>
            <w:tcW w:w="648" w:type="dxa"/>
            <w:shd w:val="clear" w:color="auto" w:fill="D9D9D9"/>
          </w:tcPr>
          <w:p w:rsidR="007028E8" w:rsidRDefault="007028E8" w:rsidP="007037C6">
            <w:r>
              <w:t>2</w:t>
            </w:r>
          </w:p>
        </w:tc>
        <w:tc>
          <w:tcPr>
            <w:tcW w:w="9540" w:type="dxa"/>
            <w:shd w:val="clear" w:color="auto" w:fill="auto"/>
          </w:tcPr>
          <w:p w:rsidR="007028E8" w:rsidRDefault="004F5C53" w:rsidP="007037C6"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</w:tc>
      </w:tr>
      <w:tr w:rsidR="003A4ACB" w:rsidRPr="000E62B7" w:rsidTr="00724945">
        <w:trPr>
          <w:trHeight w:val="432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/>
          </w:tcPr>
          <w:p w:rsidR="003A4ACB" w:rsidRDefault="007028E8" w:rsidP="007037C6">
            <w:r>
              <w:t>3</w:t>
            </w:r>
          </w:p>
        </w:tc>
        <w:tc>
          <w:tcPr>
            <w:tcW w:w="9540" w:type="dxa"/>
            <w:tcBorders>
              <w:bottom w:val="single" w:sz="4" w:space="0" w:color="auto"/>
            </w:tcBorders>
            <w:shd w:val="clear" w:color="auto" w:fill="auto"/>
          </w:tcPr>
          <w:p w:rsidR="003A4ACB" w:rsidRDefault="003A4ACB" w:rsidP="007037C6"/>
        </w:tc>
      </w:tr>
    </w:tbl>
    <w:p w:rsidR="007A2FC2" w:rsidRDefault="007A2FC2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58"/>
        <w:gridCol w:w="6647"/>
        <w:gridCol w:w="135"/>
      </w:tblGrid>
      <w:tr w:rsidR="003A4ACB" w:rsidRPr="000E62B7" w:rsidTr="003543E3">
        <w:trPr>
          <w:trHeight w:val="432"/>
          <w:tblHeader/>
        </w:trPr>
        <w:tc>
          <w:tcPr>
            <w:tcW w:w="10188" w:type="dxa"/>
            <w:gridSpan w:val="4"/>
            <w:shd w:val="clear" w:color="auto" w:fill="B3B3B3"/>
          </w:tcPr>
          <w:p w:rsidR="003A4ACB" w:rsidRPr="00DC1FF5" w:rsidRDefault="003A4ACB" w:rsidP="00C839B3">
            <w:pPr>
              <w:pStyle w:val="Heading2"/>
            </w:pPr>
            <w:r w:rsidRPr="00DC1FF5">
              <w:t xml:space="preserve">Prepared </w:t>
            </w:r>
            <w:r w:rsidR="007028E8" w:rsidRPr="00DC1FF5">
              <w:t>B</w:t>
            </w:r>
            <w:r w:rsidRPr="00DC1FF5">
              <w:t>y</w:t>
            </w:r>
          </w:p>
        </w:tc>
      </w:tr>
      <w:tr w:rsidR="003A4ACB" w:rsidRPr="000E62B7" w:rsidTr="003543E3">
        <w:trPr>
          <w:trHeight w:val="233"/>
        </w:trPr>
        <w:tc>
          <w:tcPr>
            <w:tcW w:w="3348" w:type="dxa"/>
            <w:vMerge w:val="restart"/>
            <w:shd w:val="clear" w:color="auto" w:fill="E0E0E0"/>
          </w:tcPr>
          <w:p w:rsidR="003A4ACB" w:rsidRPr="00DC1FF5" w:rsidRDefault="003A4ACB" w:rsidP="00C6156C">
            <w:pPr>
              <w:rPr>
                <w:b/>
              </w:rPr>
            </w:pPr>
            <w:r w:rsidRPr="00DC1FF5">
              <w:rPr>
                <w:b/>
              </w:rPr>
              <w:t>Project</w:t>
            </w:r>
            <w:r w:rsidR="00C6156C">
              <w:rPr>
                <w:b/>
              </w:rPr>
              <w:t xml:space="preserve"> Team</w:t>
            </w:r>
            <w:r w:rsidR="004F5C53">
              <w:rPr>
                <w:b/>
              </w:rPr>
              <w:t>T21</w:t>
            </w:r>
          </w:p>
        </w:tc>
        <w:tc>
          <w:tcPr>
            <w:tcW w:w="6840" w:type="dxa"/>
            <w:gridSpan w:val="3"/>
            <w:shd w:val="clear" w:color="auto" w:fill="auto"/>
            <w:vAlign w:val="bottom"/>
          </w:tcPr>
          <w:p w:rsidR="003A4ACB" w:rsidRPr="0094756C" w:rsidRDefault="004F5C53" w:rsidP="007037C6">
            <w:r>
              <w:t>T21 – JC Consulting Client Module           2019-04-02</w:t>
            </w:r>
          </w:p>
        </w:tc>
      </w:tr>
      <w:tr w:rsidR="003A4ACB" w:rsidRPr="000E62B7" w:rsidTr="003543E3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3A4ACB" w:rsidRPr="00DC1FF5" w:rsidRDefault="003A4ACB" w:rsidP="007037C6">
            <w:pPr>
              <w:rPr>
                <w:b/>
              </w:rPr>
            </w:pPr>
          </w:p>
        </w:tc>
        <w:tc>
          <w:tcPr>
            <w:tcW w:w="6840" w:type="dxa"/>
            <w:gridSpan w:val="3"/>
            <w:shd w:val="clear" w:color="auto" w:fill="auto"/>
          </w:tcPr>
          <w:p w:rsidR="003A4ACB" w:rsidRPr="00D674AA" w:rsidRDefault="003A4ACB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(name)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>(signature)</w:t>
            </w:r>
            <w:r w:rsidRPr="00D674AA">
              <w:rPr>
                <w:sz w:val="16"/>
                <w:szCs w:val="16"/>
              </w:rPr>
              <w:tab/>
            </w:r>
            <w:r w:rsidRPr="00D674AA">
              <w:rPr>
                <w:sz w:val="16"/>
                <w:szCs w:val="16"/>
              </w:rPr>
              <w:tab/>
              <w:t xml:space="preserve">                 (date)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Renata Moura</w:t>
            </w:r>
          </w:p>
        </w:tc>
      </w:tr>
      <w:tr w:rsidR="003543E3" w:rsidRPr="000E62B7" w:rsidTr="003543E3">
        <w:trPr>
          <w:trHeight w:val="232"/>
        </w:trPr>
        <w:tc>
          <w:tcPr>
            <w:tcW w:w="3348" w:type="dxa"/>
            <w:shd w:val="clear" w:color="auto" w:fill="E0E0E0"/>
          </w:tcPr>
          <w:p w:rsidR="003543E3" w:rsidRPr="00DC1FF5" w:rsidRDefault="004F5C53" w:rsidP="007037C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840" w:type="dxa"/>
            <w:gridSpan w:val="3"/>
            <w:shd w:val="clear" w:color="auto" w:fill="auto"/>
          </w:tcPr>
          <w:p w:rsidR="003543E3" w:rsidRPr="00D674AA" w:rsidRDefault="004F5C53" w:rsidP="007037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Abdalahman</w:t>
            </w:r>
            <w:proofErr w:type="spellEnd"/>
            <w:r>
              <w:rPr>
                <w:sz w:val="16"/>
                <w:szCs w:val="16"/>
              </w:rPr>
              <w:t xml:space="preserve"> Hall</w:t>
            </w:r>
          </w:p>
        </w:tc>
      </w:tr>
      <w:tr w:rsidR="0076458B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9467D8" w:rsidRPr="000C2AF3" w:rsidRDefault="0076458B" w:rsidP="003543E3">
            <w:pPr>
              <w:pStyle w:val="Heading2"/>
            </w:pPr>
            <w:r>
              <w:t>Handover Approvals</w:t>
            </w:r>
          </w:p>
        </w:tc>
      </w:tr>
      <w:tr w:rsidR="00EB63E4" w:rsidRPr="007D47C8" w:rsidTr="003543E3">
        <w:trPr>
          <w:gridAfter w:val="1"/>
          <w:wAfter w:w="135" w:type="dxa"/>
          <w:trHeight w:val="422"/>
          <w:tblHeader/>
        </w:trPr>
        <w:tc>
          <w:tcPr>
            <w:tcW w:w="10053" w:type="dxa"/>
            <w:gridSpan w:val="3"/>
            <w:shd w:val="clear" w:color="auto" w:fill="BFBFBF"/>
          </w:tcPr>
          <w:p w:rsidR="007A2FC2" w:rsidRPr="0095064F" w:rsidRDefault="007A2FC2" w:rsidP="007037C6"/>
        </w:tc>
      </w:tr>
      <w:tr w:rsidR="00EB63E4" w:rsidRPr="0094756C" w:rsidTr="003543E3">
        <w:trPr>
          <w:gridAfter w:val="1"/>
          <w:wAfter w:w="135" w:type="dxa"/>
          <w:trHeight w:val="422"/>
        </w:trPr>
        <w:tc>
          <w:tcPr>
            <w:tcW w:w="3406" w:type="dxa"/>
            <w:gridSpan w:val="2"/>
            <w:vMerge w:val="restart"/>
            <w:shd w:val="clear" w:color="auto" w:fill="E0E0E0"/>
          </w:tcPr>
          <w:p w:rsidR="00EB63E4" w:rsidRPr="008745FF" w:rsidRDefault="00223744" w:rsidP="007037C6">
            <w:pPr>
              <w:rPr>
                <w:b/>
              </w:rPr>
            </w:pPr>
            <w:r>
              <w:rPr>
                <w:b/>
              </w:rPr>
              <w:t>Stakeholder/Industry partner Name and Title</w:t>
            </w:r>
          </w:p>
        </w:tc>
        <w:tc>
          <w:tcPr>
            <w:tcW w:w="6647" w:type="dxa"/>
            <w:vAlign w:val="bottom"/>
          </w:tcPr>
          <w:p w:rsidR="00B06DAE" w:rsidRPr="0094756C" w:rsidRDefault="004F5C53" w:rsidP="007037C6">
            <w:proofErr w:type="spellStart"/>
            <w:r>
              <w:t>Ajana</w:t>
            </w:r>
            <w:proofErr w:type="spellEnd"/>
            <w:r>
              <w:t xml:space="preserve"> </w:t>
            </w:r>
            <w:proofErr w:type="spellStart"/>
            <w:r>
              <w:t>Shanj</w:t>
            </w:r>
            <w:proofErr w:type="spellEnd"/>
            <w:r w:rsidR="00B06DAE" w:rsidRPr="00156198">
              <w:t xml:space="preserve">  </w:t>
            </w:r>
          </w:p>
        </w:tc>
      </w:tr>
      <w:tr w:rsidR="00EB63E4" w:rsidRPr="0094756C" w:rsidTr="003543E3">
        <w:trPr>
          <w:gridAfter w:val="1"/>
          <w:wAfter w:w="135" w:type="dxa"/>
          <w:trHeight w:val="224"/>
        </w:trPr>
        <w:tc>
          <w:tcPr>
            <w:tcW w:w="3406" w:type="dxa"/>
            <w:gridSpan w:val="2"/>
            <w:vMerge/>
            <w:tcBorders>
              <w:bottom w:val="single" w:sz="4" w:space="0" w:color="auto"/>
            </w:tcBorders>
            <w:shd w:val="clear" w:color="auto" w:fill="E0E0E0"/>
          </w:tcPr>
          <w:p w:rsidR="00EB63E4" w:rsidRDefault="00EB63E4" w:rsidP="007037C6"/>
        </w:tc>
        <w:tc>
          <w:tcPr>
            <w:tcW w:w="6647" w:type="dxa"/>
            <w:tcBorders>
              <w:bottom w:val="single" w:sz="4" w:space="0" w:color="auto"/>
            </w:tcBorders>
          </w:tcPr>
          <w:p w:rsidR="00EB63E4" w:rsidRPr="00D674AA" w:rsidRDefault="00EB63E4" w:rsidP="007037C6">
            <w:pPr>
              <w:rPr>
                <w:sz w:val="16"/>
                <w:szCs w:val="16"/>
              </w:rPr>
            </w:pPr>
            <w:r w:rsidRPr="00D674AA">
              <w:rPr>
                <w:sz w:val="16"/>
                <w:szCs w:val="16"/>
              </w:rPr>
              <w:t>(signature)</w:t>
            </w:r>
            <w:r w:rsidRPr="00D674AA">
              <w:rPr>
                <w:sz w:val="16"/>
                <w:szCs w:val="16"/>
              </w:rPr>
              <w:tab/>
              <w:t xml:space="preserve">                 </w:t>
            </w:r>
            <w:r w:rsidR="008745FF" w:rsidRPr="00D674AA">
              <w:rPr>
                <w:sz w:val="16"/>
                <w:szCs w:val="16"/>
              </w:rPr>
              <w:t xml:space="preserve">          </w:t>
            </w:r>
            <w:r w:rsidR="00223744">
              <w:rPr>
                <w:sz w:val="16"/>
                <w:szCs w:val="16"/>
              </w:rPr>
              <w:t xml:space="preserve">                </w:t>
            </w:r>
            <w:r w:rsidR="008745FF" w:rsidRPr="00D674AA">
              <w:rPr>
                <w:sz w:val="16"/>
                <w:szCs w:val="16"/>
              </w:rPr>
              <w:t xml:space="preserve"> </w:t>
            </w:r>
            <w:r w:rsidRPr="00D674AA">
              <w:rPr>
                <w:sz w:val="16"/>
                <w:szCs w:val="16"/>
              </w:rPr>
              <w:t>(date)</w:t>
            </w:r>
          </w:p>
        </w:tc>
      </w:tr>
      <w:tr w:rsidR="0095064F" w:rsidRPr="0094756C" w:rsidTr="003543E3">
        <w:trPr>
          <w:gridAfter w:val="1"/>
          <w:wAfter w:w="135" w:type="dxa"/>
          <w:trHeight w:val="224"/>
        </w:trPr>
        <w:tc>
          <w:tcPr>
            <w:tcW w:w="10053" w:type="dxa"/>
            <w:gridSpan w:val="3"/>
            <w:shd w:val="clear" w:color="auto" w:fill="auto"/>
          </w:tcPr>
          <w:p w:rsidR="00724945" w:rsidRPr="0094756C" w:rsidRDefault="0095064F" w:rsidP="00112180">
            <w:r w:rsidRPr="008745FF">
              <w:rPr>
                <w:b/>
              </w:rPr>
              <w:t>Comments</w:t>
            </w:r>
            <w:r>
              <w:t xml:space="preserve">: </w:t>
            </w:r>
            <w:r w:rsidRPr="005C3526">
              <w:t>&lt;&lt;insert comments or additional information here if required&gt;&gt;.</w:t>
            </w:r>
          </w:p>
        </w:tc>
      </w:tr>
    </w:tbl>
    <w:p w:rsidR="00112180" w:rsidRDefault="00112180"/>
    <w:tbl>
      <w:tblPr>
        <w:tblW w:w="10188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48"/>
        <w:gridCol w:w="6840"/>
      </w:tblGrid>
      <w:tr w:rsidR="00923F71" w:rsidRPr="000E62B7" w:rsidTr="009467D8">
        <w:trPr>
          <w:trHeight w:val="232"/>
        </w:trPr>
        <w:tc>
          <w:tcPr>
            <w:tcW w:w="10188" w:type="dxa"/>
            <w:gridSpan w:val="2"/>
            <w:shd w:val="clear" w:color="auto" w:fill="B3B3B3"/>
          </w:tcPr>
          <w:p w:rsidR="00923F71" w:rsidRPr="00DC1FF5" w:rsidRDefault="009572D6" w:rsidP="00C839B3">
            <w:pPr>
              <w:pStyle w:val="Heading2"/>
            </w:pPr>
            <w:r>
              <w:t xml:space="preserve">Project Closure </w:t>
            </w:r>
            <w:r w:rsidR="00923F71" w:rsidRPr="00DC1FF5">
              <w:t>Approval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 w:val="restart"/>
            <w:shd w:val="clear" w:color="auto" w:fill="E0E0E0"/>
          </w:tcPr>
          <w:p w:rsidR="00923F71" w:rsidRPr="00DC1FF5" w:rsidRDefault="00223744" w:rsidP="007037C6">
            <w:pPr>
              <w:rPr>
                <w:b/>
              </w:rPr>
            </w:pPr>
            <w:r>
              <w:rPr>
                <w:b/>
              </w:rPr>
              <w:t>Stakeholder/</w:t>
            </w:r>
            <w:r w:rsidR="003543E3">
              <w:rPr>
                <w:b/>
              </w:rPr>
              <w:t>Industry partner</w:t>
            </w:r>
            <w:r>
              <w:rPr>
                <w:b/>
              </w:rPr>
              <w:t xml:space="preserve"> Name and Title</w:t>
            </w:r>
          </w:p>
        </w:tc>
        <w:tc>
          <w:tcPr>
            <w:tcW w:w="6840" w:type="dxa"/>
            <w:shd w:val="clear" w:color="auto" w:fill="auto"/>
          </w:tcPr>
          <w:p w:rsidR="00923F71" w:rsidRPr="0094756C" w:rsidRDefault="00B06DAE" w:rsidP="007037C6">
            <w:r>
              <w:t xml:space="preserve">                                                                                     </w:t>
            </w:r>
            <w:r w:rsidRPr="00156198">
              <w:t xml:space="preserve">&lt;&lt; YYYY-MM-DD &gt;&gt;  </w:t>
            </w:r>
          </w:p>
        </w:tc>
      </w:tr>
      <w:tr w:rsidR="00923F71" w:rsidRPr="000E62B7" w:rsidTr="009467D8">
        <w:trPr>
          <w:trHeight w:val="232"/>
        </w:trPr>
        <w:tc>
          <w:tcPr>
            <w:tcW w:w="3348" w:type="dxa"/>
            <w:vMerge/>
            <w:shd w:val="clear" w:color="auto" w:fill="E0E0E0"/>
          </w:tcPr>
          <w:p w:rsidR="00923F71" w:rsidRDefault="00923F71" w:rsidP="007037C6"/>
        </w:tc>
        <w:tc>
          <w:tcPr>
            <w:tcW w:w="6840" w:type="dxa"/>
            <w:shd w:val="clear" w:color="auto" w:fill="auto"/>
          </w:tcPr>
          <w:p w:rsidR="00923F71" w:rsidRPr="00D674AA" w:rsidRDefault="00223744" w:rsidP="007037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923F71" w:rsidRPr="00D674AA">
              <w:rPr>
                <w:sz w:val="16"/>
                <w:szCs w:val="16"/>
              </w:rPr>
              <w:t>signature)</w:t>
            </w:r>
            <w:r w:rsidR="00923F71" w:rsidRPr="00D674AA">
              <w:rPr>
                <w:sz w:val="16"/>
                <w:szCs w:val="16"/>
              </w:rPr>
              <w:tab/>
            </w:r>
            <w:r w:rsidR="00923F71" w:rsidRPr="00D674AA">
              <w:rPr>
                <w:sz w:val="16"/>
                <w:szCs w:val="16"/>
              </w:rPr>
              <w:tab/>
              <w:t xml:space="preserve">                </w:t>
            </w:r>
            <w:r>
              <w:rPr>
                <w:sz w:val="16"/>
                <w:szCs w:val="16"/>
              </w:rPr>
              <w:t xml:space="preserve">                               </w:t>
            </w:r>
            <w:r w:rsidR="00923F71" w:rsidRPr="00D674AA">
              <w:rPr>
                <w:sz w:val="16"/>
                <w:szCs w:val="16"/>
              </w:rPr>
              <w:t xml:space="preserve"> (date)</w:t>
            </w:r>
          </w:p>
        </w:tc>
      </w:tr>
      <w:tr w:rsidR="00223744" w:rsidRPr="000E62B7" w:rsidTr="009467D8">
        <w:trPr>
          <w:trHeight w:val="232"/>
        </w:trPr>
        <w:tc>
          <w:tcPr>
            <w:tcW w:w="3348" w:type="dxa"/>
            <w:shd w:val="clear" w:color="auto" w:fill="E0E0E0"/>
          </w:tcPr>
          <w:p w:rsidR="00223744" w:rsidRDefault="00223744" w:rsidP="007037C6"/>
        </w:tc>
        <w:tc>
          <w:tcPr>
            <w:tcW w:w="6840" w:type="dxa"/>
            <w:shd w:val="clear" w:color="auto" w:fill="auto"/>
          </w:tcPr>
          <w:p w:rsidR="00223744" w:rsidRDefault="00223744" w:rsidP="007037C6">
            <w:pPr>
              <w:rPr>
                <w:sz w:val="16"/>
                <w:szCs w:val="16"/>
              </w:rPr>
            </w:pPr>
          </w:p>
        </w:tc>
      </w:tr>
    </w:tbl>
    <w:p w:rsidR="00923F71" w:rsidRDefault="00923F71" w:rsidP="00112180"/>
    <w:p w:rsidR="00E73941" w:rsidRDefault="003C1F25" w:rsidP="00112180">
      <w:pPr>
        <w:rPr>
          <w:color w:val="000000"/>
        </w:rPr>
      </w:pPr>
      <w:r>
        <w:t xml:space="preserve">Document Reference: </w:t>
      </w:r>
      <w:r w:rsidR="00E73941">
        <w:rPr>
          <w:color w:val="006D21"/>
          <w:shd w:val="clear" w:color="auto" w:fill="FFFFFF"/>
        </w:rPr>
        <w:t>www.ocio.gov.nl.ca/OCIO/pmo/docs/</w:t>
      </w:r>
      <w:r w:rsidR="00E73941">
        <w:rPr>
          <w:b/>
          <w:bCs w:val="0"/>
          <w:color w:val="006D21"/>
          <w:shd w:val="clear" w:color="auto" w:fill="FFFFFF"/>
        </w:rPr>
        <w:t>project_closure_report</w:t>
      </w:r>
      <w:r w:rsidR="00E73941">
        <w:rPr>
          <w:color w:val="006D21"/>
          <w:shd w:val="clear" w:color="auto" w:fill="FFFFFF"/>
        </w:rPr>
        <w:t>_template.docx</w:t>
      </w:r>
    </w:p>
    <w:p w:rsidR="00FC25B7" w:rsidRPr="00730933" w:rsidRDefault="00FC25B7" w:rsidP="00112180"/>
    <w:sectPr w:rsidR="00FC25B7" w:rsidRPr="00730933" w:rsidSect="00C51A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08" w:right="1152" w:bottom="1008" w:left="1152" w:header="432" w:footer="3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F24" w:rsidRDefault="00CE0F24" w:rsidP="00156198">
      <w:r>
        <w:separator/>
      </w:r>
    </w:p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</w:endnote>
  <w:endnote w:type="continuationSeparator" w:id="0">
    <w:p w:rsidR="00CE0F24" w:rsidRDefault="00CE0F24" w:rsidP="00156198">
      <w:r>
        <w:continuationSeparator/>
      </w:r>
    </w:p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76E3" w:rsidRDefault="00A776E3" w:rsidP="00156198">
    <w:pPr>
      <w:pStyle w:val="Footer"/>
    </w:pPr>
  </w:p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0"/>
      <w:gridCol w:w="4966"/>
    </w:tblGrid>
    <w:tr w:rsidR="00A776E3" w:rsidRPr="002C65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2C65E3">
          <w:pPr>
            <w:spacing w:after="0"/>
            <w:jc w:val="right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4F5C53">
            <w:rPr>
              <w:noProof/>
              <w:sz w:val="16"/>
              <w:szCs w:val="16"/>
            </w:rPr>
            <w:t>4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4F5C53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  <w:tr w:rsidR="00A776E3" w:rsidRPr="002C65E3" w:rsidTr="002C65E3"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spacing w:before="0" w:after="0"/>
            <w:rPr>
              <w:sz w:val="16"/>
              <w:szCs w:val="16"/>
            </w:rPr>
          </w:pPr>
        </w:p>
      </w:tc>
    </w:tr>
  </w:tbl>
  <w:p w:rsidR="00A776E3" w:rsidRPr="009F40A5" w:rsidRDefault="00A776E3" w:rsidP="007E407D">
    <w:pPr>
      <w:spacing w:before="0" w:after="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974"/>
      <w:gridCol w:w="4962"/>
    </w:tblGrid>
    <w:tr w:rsidR="00A776E3" w:rsidTr="002C65E3"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F668E4" w:rsidP="00F668E4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COMP3078  </w:t>
          </w:r>
          <w:r w:rsidR="00A776E3" w:rsidRPr="002C65E3">
            <w:rPr>
              <w:sz w:val="16"/>
              <w:szCs w:val="16"/>
            </w:rPr>
            <w:t>Project Closure  Report</w:t>
          </w:r>
        </w:p>
      </w:tc>
      <w:tc>
        <w:tcPr>
          <w:tcW w:w="5076" w:type="dxa"/>
          <w:tcBorders>
            <w:top w:val="single" w:sz="4" w:space="0" w:color="auto"/>
          </w:tcBorders>
        </w:tcPr>
        <w:p w:rsidR="00A776E3" w:rsidRPr="002C65E3" w:rsidRDefault="00A776E3" w:rsidP="007037C6">
          <w:pPr>
            <w:pStyle w:val="FooterRight"/>
            <w:spacing w:after="0"/>
            <w:rPr>
              <w:sz w:val="16"/>
              <w:szCs w:val="16"/>
            </w:rPr>
          </w:pPr>
          <w:r w:rsidRPr="002C65E3">
            <w:rPr>
              <w:sz w:val="16"/>
              <w:szCs w:val="16"/>
            </w:rPr>
            <w:t xml:space="preserve">          Page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PAGE </w:instrText>
          </w:r>
          <w:r w:rsidRPr="002C65E3">
            <w:rPr>
              <w:sz w:val="16"/>
              <w:szCs w:val="16"/>
            </w:rPr>
            <w:fldChar w:fldCharType="separate"/>
          </w:r>
          <w:r w:rsidR="004F5C53">
            <w:rPr>
              <w:noProof/>
              <w:sz w:val="16"/>
              <w:szCs w:val="16"/>
            </w:rPr>
            <w:t>1</w:t>
          </w:r>
          <w:r w:rsidRPr="002C65E3">
            <w:rPr>
              <w:sz w:val="16"/>
              <w:szCs w:val="16"/>
            </w:rPr>
            <w:fldChar w:fldCharType="end"/>
          </w:r>
          <w:r w:rsidRPr="002C65E3">
            <w:rPr>
              <w:sz w:val="16"/>
              <w:szCs w:val="16"/>
            </w:rPr>
            <w:t xml:space="preserve"> of </w:t>
          </w:r>
          <w:r w:rsidRPr="002C65E3">
            <w:rPr>
              <w:sz w:val="16"/>
              <w:szCs w:val="16"/>
            </w:rPr>
            <w:fldChar w:fldCharType="begin"/>
          </w:r>
          <w:r w:rsidRPr="002C65E3">
            <w:rPr>
              <w:sz w:val="16"/>
              <w:szCs w:val="16"/>
            </w:rPr>
            <w:instrText xml:space="preserve"> NUMPAGES </w:instrText>
          </w:r>
          <w:r w:rsidRPr="002C65E3">
            <w:rPr>
              <w:sz w:val="16"/>
              <w:szCs w:val="16"/>
            </w:rPr>
            <w:fldChar w:fldCharType="separate"/>
          </w:r>
          <w:r w:rsidR="004F5C53">
            <w:rPr>
              <w:noProof/>
              <w:sz w:val="16"/>
              <w:szCs w:val="16"/>
            </w:rPr>
            <w:t>5</w:t>
          </w:r>
          <w:r w:rsidRPr="002C65E3">
            <w:rPr>
              <w:sz w:val="16"/>
              <w:szCs w:val="16"/>
            </w:rPr>
            <w:fldChar w:fldCharType="end"/>
          </w:r>
        </w:p>
      </w:tc>
    </w:tr>
    <w:tr w:rsidR="00A776E3" w:rsidTr="002C65E3">
      <w:tc>
        <w:tcPr>
          <w:tcW w:w="5076" w:type="dxa"/>
        </w:tcPr>
        <w:p w:rsidR="00A776E3" w:rsidRPr="002C65E3" w:rsidRDefault="00A776E3" w:rsidP="008E1577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7037C6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  <w:tr w:rsidR="00A776E3" w:rsidTr="002C65E3">
      <w:tc>
        <w:tcPr>
          <w:tcW w:w="5076" w:type="dxa"/>
        </w:tcPr>
        <w:p w:rsidR="00A776E3" w:rsidRPr="002C65E3" w:rsidRDefault="00A776E3" w:rsidP="007037C6">
          <w:pPr>
            <w:spacing w:before="0" w:after="0"/>
            <w:rPr>
              <w:sz w:val="16"/>
              <w:szCs w:val="16"/>
            </w:rPr>
          </w:pPr>
        </w:p>
      </w:tc>
      <w:tc>
        <w:tcPr>
          <w:tcW w:w="5076" w:type="dxa"/>
        </w:tcPr>
        <w:p w:rsidR="00A776E3" w:rsidRPr="002C65E3" w:rsidRDefault="00A776E3" w:rsidP="002C65E3">
          <w:pPr>
            <w:pStyle w:val="FooterRight"/>
            <w:spacing w:before="0" w:after="0"/>
            <w:rPr>
              <w:sz w:val="16"/>
              <w:szCs w:val="16"/>
            </w:rPr>
          </w:pPr>
        </w:p>
      </w:tc>
    </w:tr>
  </w:tbl>
  <w:p w:rsidR="00A776E3" w:rsidRDefault="00A776E3" w:rsidP="007E407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F24" w:rsidRDefault="00CE0F24" w:rsidP="00156198">
      <w:r>
        <w:separator/>
      </w:r>
    </w:p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</w:footnote>
  <w:footnote w:type="continuationSeparator" w:id="0">
    <w:p w:rsidR="00CE0F24" w:rsidRDefault="00CE0F24" w:rsidP="00156198">
      <w:r>
        <w:continuationSeparator/>
      </w:r>
    </w:p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  <w:p w:rsidR="00CE0F24" w:rsidRDefault="00CE0F24" w:rsidP="0015619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6E3" w:rsidRDefault="00A776E3" w:rsidP="00156198"/>
  <w:p w:rsidR="00A776E3" w:rsidRDefault="00A776E3" w:rsidP="00156198"/>
  <w:p w:rsidR="00A776E3" w:rsidRDefault="00A776E3" w:rsidP="00156198"/>
  <w:p w:rsidR="00A776E3" w:rsidRDefault="00A776E3" w:rsidP="0015619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76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53"/>
      <w:gridCol w:w="3753"/>
      <w:gridCol w:w="3753"/>
      <w:gridCol w:w="6399"/>
    </w:tblGrid>
    <w:tr w:rsidR="00A855FA" w:rsidTr="00A855FA">
      <w:tc>
        <w:tcPr>
          <w:tcW w:w="3753" w:type="dxa"/>
        </w:tcPr>
        <w:p w:rsidR="00A855FA" w:rsidRDefault="00A855FA" w:rsidP="005B1900">
          <w:r>
            <w:t>COMP3078 Capstone Project II</w:t>
          </w:r>
        </w:p>
      </w:tc>
      <w:tc>
        <w:tcPr>
          <w:tcW w:w="3753" w:type="dxa"/>
        </w:tcPr>
        <w:p w:rsidR="00A855FA" w:rsidRDefault="00A855FA" w:rsidP="00A855FA">
          <w:pPr>
            <w:pStyle w:val="Header"/>
            <w:jc w:val="left"/>
          </w:pPr>
        </w:p>
      </w:tc>
      <w:tc>
        <w:tcPr>
          <w:tcW w:w="3753" w:type="dxa"/>
        </w:tcPr>
        <w:p w:rsidR="00A855FA" w:rsidRDefault="00A855FA" w:rsidP="00A855FA">
          <w:r>
            <w:t>School of Computer Technology</w:t>
          </w:r>
        </w:p>
      </w:tc>
      <w:tc>
        <w:tcPr>
          <w:tcW w:w="6399" w:type="dxa"/>
        </w:tcPr>
        <w:p w:rsidR="00A855FA" w:rsidRDefault="00A855FA" w:rsidP="00C92484">
          <w:pPr>
            <w:pStyle w:val="Header"/>
          </w:pPr>
        </w:p>
      </w:tc>
    </w:tr>
  </w:tbl>
  <w:p w:rsidR="00A776E3" w:rsidRDefault="00112180" w:rsidP="00112180">
    <w:pPr>
      <w:tabs>
        <w:tab w:val="clear" w:pos="2842"/>
        <w:tab w:val="left" w:pos="1755"/>
      </w:tabs>
      <w:spacing w:after="0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773"/>
      <w:gridCol w:w="6163"/>
    </w:tblGrid>
    <w:tr w:rsidR="00A776E3" w:rsidTr="007037C6">
      <w:tc>
        <w:tcPr>
          <w:tcW w:w="5076" w:type="dxa"/>
        </w:tcPr>
        <w:p w:rsidR="00BD050A" w:rsidRDefault="00BD050A" w:rsidP="00F93800">
          <w:r>
            <w:t>COMP3078</w:t>
          </w:r>
          <w:r w:rsidR="00F93800">
            <w:t xml:space="preserve"> Capstone Project II</w:t>
          </w:r>
        </w:p>
      </w:tc>
      <w:tc>
        <w:tcPr>
          <w:tcW w:w="8712" w:type="dxa"/>
        </w:tcPr>
        <w:p w:rsidR="00A776E3" w:rsidRDefault="00A855FA" w:rsidP="007037C6">
          <w:pPr>
            <w:pStyle w:val="Header"/>
          </w:pPr>
          <w:r>
            <w:t>S</w:t>
          </w:r>
          <w:r w:rsidR="00F93800">
            <w:t xml:space="preserve">chool of Computer Technology </w:t>
          </w:r>
        </w:p>
      </w:tc>
    </w:tr>
  </w:tbl>
  <w:p w:rsidR="00A776E3" w:rsidRDefault="00A776E3" w:rsidP="00A855FA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88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267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5EE1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C20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D09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B409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25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3A7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5ACF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2811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6A98B76C"/>
    <w:lvl w:ilvl="0">
      <w:numFmt w:val="bullet"/>
      <w:lvlText w:val="*"/>
      <w:lvlJc w:val="left"/>
    </w:lvl>
  </w:abstractNum>
  <w:abstractNum w:abstractNumId="11" w15:restartNumberingAfterBreak="0">
    <w:nsid w:val="00000001"/>
    <w:multiLevelType w:val="hybridMultilevel"/>
    <w:tmpl w:val="00000000"/>
    <w:lvl w:ilvl="0" w:tplc="FFFFFFFF"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3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4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129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05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1" w:tplc="FFFFFFFF">
      <w:start w:val="1425"/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112B48"/>
    <w:multiLevelType w:val="hybridMultilevel"/>
    <w:tmpl w:val="643E361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0F7E01"/>
    <w:multiLevelType w:val="hybridMultilevel"/>
    <w:tmpl w:val="77B8316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4B717D"/>
    <w:multiLevelType w:val="hybridMultilevel"/>
    <w:tmpl w:val="4672E32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9687FD7"/>
    <w:multiLevelType w:val="hybridMultilevel"/>
    <w:tmpl w:val="6BE0DF7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2C656E"/>
    <w:multiLevelType w:val="hybridMultilevel"/>
    <w:tmpl w:val="DE46E7E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707440"/>
    <w:multiLevelType w:val="hybridMultilevel"/>
    <w:tmpl w:val="337ED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0F3076"/>
    <w:multiLevelType w:val="hybridMultilevel"/>
    <w:tmpl w:val="ADB46CF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CE5D24"/>
    <w:multiLevelType w:val="hybridMultilevel"/>
    <w:tmpl w:val="2DCEC1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030904"/>
    <w:multiLevelType w:val="hybridMultilevel"/>
    <w:tmpl w:val="2BE6991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D8948A0"/>
    <w:multiLevelType w:val="hybridMultilevel"/>
    <w:tmpl w:val="D4BA6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171D4"/>
    <w:multiLevelType w:val="hybridMultilevel"/>
    <w:tmpl w:val="4F827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706805"/>
    <w:multiLevelType w:val="hybridMultilevel"/>
    <w:tmpl w:val="A63E1E5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B243FF"/>
    <w:multiLevelType w:val="hybridMultilevel"/>
    <w:tmpl w:val="AA1A2E4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2A33CF"/>
    <w:multiLevelType w:val="hybridMultilevel"/>
    <w:tmpl w:val="9C46CA6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6448C"/>
    <w:multiLevelType w:val="hybridMultilevel"/>
    <w:tmpl w:val="FB6C0DE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36EB2698"/>
    <w:multiLevelType w:val="hybridMultilevel"/>
    <w:tmpl w:val="8EF4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A53E45"/>
    <w:multiLevelType w:val="hybridMultilevel"/>
    <w:tmpl w:val="5348640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09B9"/>
    <w:multiLevelType w:val="hybridMultilevel"/>
    <w:tmpl w:val="CFC2CAF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A0819"/>
    <w:multiLevelType w:val="hybridMultilevel"/>
    <w:tmpl w:val="9166791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0CE3"/>
    <w:multiLevelType w:val="hybridMultilevel"/>
    <w:tmpl w:val="0A92E856"/>
    <w:lvl w:ilvl="0" w:tplc="1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5600BC2"/>
    <w:multiLevelType w:val="hybridMultilevel"/>
    <w:tmpl w:val="7EB2F6D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8271D0"/>
    <w:multiLevelType w:val="hybridMultilevel"/>
    <w:tmpl w:val="D896B45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76B03"/>
    <w:multiLevelType w:val="hybridMultilevel"/>
    <w:tmpl w:val="37204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06473"/>
    <w:multiLevelType w:val="hybridMultilevel"/>
    <w:tmpl w:val="18A8466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021F6"/>
    <w:multiLevelType w:val="hybridMultilevel"/>
    <w:tmpl w:val="1386428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3256E4"/>
    <w:multiLevelType w:val="hybridMultilevel"/>
    <w:tmpl w:val="77927DA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683B37"/>
    <w:multiLevelType w:val="hybridMultilevel"/>
    <w:tmpl w:val="F6825E54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082973"/>
    <w:multiLevelType w:val="hybridMultilevel"/>
    <w:tmpl w:val="8E1A1548"/>
    <w:lvl w:ilvl="0" w:tplc="5442C58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A6EDE"/>
    <w:multiLevelType w:val="hybridMultilevel"/>
    <w:tmpl w:val="BC44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3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42"/>
  </w:num>
  <w:num w:numId="15">
    <w:abstractNumId w:val="27"/>
  </w:num>
  <w:num w:numId="16">
    <w:abstractNumId w:val="24"/>
  </w:num>
  <w:num w:numId="17">
    <w:abstractNumId w:val="37"/>
  </w:num>
  <w:num w:numId="18">
    <w:abstractNumId w:val="17"/>
  </w:num>
  <w:num w:numId="19">
    <w:abstractNumId w:val="11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41"/>
  </w:num>
  <w:num w:numId="25">
    <w:abstractNumId w:val="44"/>
  </w:num>
  <w:num w:numId="26">
    <w:abstractNumId w:val="32"/>
  </w:num>
  <w:num w:numId="27">
    <w:abstractNumId w:val="39"/>
  </w:num>
  <w:num w:numId="28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35"/>
  </w:num>
  <w:num w:numId="30">
    <w:abstractNumId w:val="40"/>
  </w:num>
  <w:num w:numId="31">
    <w:abstractNumId w:val="29"/>
  </w:num>
  <w:num w:numId="32">
    <w:abstractNumId w:val="23"/>
  </w:num>
  <w:num w:numId="33">
    <w:abstractNumId w:val="21"/>
  </w:num>
  <w:num w:numId="34">
    <w:abstractNumId w:val="36"/>
  </w:num>
  <w:num w:numId="35">
    <w:abstractNumId w:val="20"/>
  </w:num>
  <w:num w:numId="36">
    <w:abstractNumId w:val="16"/>
  </w:num>
  <w:num w:numId="37">
    <w:abstractNumId w:val="28"/>
  </w:num>
  <w:num w:numId="3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0"/>
  </w:num>
  <w:num w:numId="41">
    <w:abstractNumId w:val="26"/>
  </w:num>
  <w:num w:numId="42">
    <w:abstractNumId w:val="31"/>
  </w:num>
  <w:num w:numId="43">
    <w:abstractNumId w:val="25"/>
  </w:num>
  <w:num w:numId="44">
    <w:abstractNumId w:val="4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CE"/>
    <w:rsid w:val="000003BD"/>
    <w:rsid w:val="00005A2D"/>
    <w:rsid w:val="000104B4"/>
    <w:rsid w:val="0001056F"/>
    <w:rsid w:val="00014C46"/>
    <w:rsid w:val="00015424"/>
    <w:rsid w:val="00015489"/>
    <w:rsid w:val="00023840"/>
    <w:rsid w:val="00023CF8"/>
    <w:rsid w:val="0003043C"/>
    <w:rsid w:val="00030F79"/>
    <w:rsid w:val="000311AD"/>
    <w:rsid w:val="00033345"/>
    <w:rsid w:val="00035D0B"/>
    <w:rsid w:val="000427AA"/>
    <w:rsid w:val="00047CC0"/>
    <w:rsid w:val="00050059"/>
    <w:rsid w:val="000504AC"/>
    <w:rsid w:val="00055A35"/>
    <w:rsid w:val="00055AF3"/>
    <w:rsid w:val="00057E3D"/>
    <w:rsid w:val="00066B78"/>
    <w:rsid w:val="00067FE2"/>
    <w:rsid w:val="00070ED9"/>
    <w:rsid w:val="00077D04"/>
    <w:rsid w:val="00085091"/>
    <w:rsid w:val="00085AF5"/>
    <w:rsid w:val="00085DAF"/>
    <w:rsid w:val="000870BD"/>
    <w:rsid w:val="0009025B"/>
    <w:rsid w:val="00090FBC"/>
    <w:rsid w:val="00092CFF"/>
    <w:rsid w:val="0009305E"/>
    <w:rsid w:val="00093492"/>
    <w:rsid w:val="000947A9"/>
    <w:rsid w:val="000A0515"/>
    <w:rsid w:val="000A0D67"/>
    <w:rsid w:val="000A37AC"/>
    <w:rsid w:val="000A38C3"/>
    <w:rsid w:val="000A4AD9"/>
    <w:rsid w:val="000A59EE"/>
    <w:rsid w:val="000A6812"/>
    <w:rsid w:val="000B009A"/>
    <w:rsid w:val="000B1190"/>
    <w:rsid w:val="000B7433"/>
    <w:rsid w:val="000C0388"/>
    <w:rsid w:val="000C18DD"/>
    <w:rsid w:val="000C2AF3"/>
    <w:rsid w:val="000C7517"/>
    <w:rsid w:val="000D154E"/>
    <w:rsid w:val="000D158A"/>
    <w:rsid w:val="000D6FD7"/>
    <w:rsid w:val="000E1833"/>
    <w:rsid w:val="000E3F2B"/>
    <w:rsid w:val="000E5D02"/>
    <w:rsid w:val="000E62B7"/>
    <w:rsid w:val="000F09DC"/>
    <w:rsid w:val="000F0EDA"/>
    <w:rsid w:val="000F11EB"/>
    <w:rsid w:val="000F248C"/>
    <w:rsid w:val="000F3D58"/>
    <w:rsid w:val="000F4BF6"/>
    <w:rsid w:val="000F67B4"/>
    <w:rsid w:val="000F77A0"/>
    <w:rsid w:val="000F7F30"/>
    <w:rsid w:val="00100465"/>
    <w:rsid w:val="0010164C"/>
    <w:rsid w:val="00112180"/>
    <w:rsid w:val="001125EA"/>
    <w:rsid w:val="001152C4"/>
    <w:rsid w:val="0012200F"/>
    <w:rsid w:val="00122760"/>
    <w:rsid w:val="00127416"/>
    <w:rsid w:val="001279DB"/>
    <w:rsid w:val="00127EEA"/>
    <w:rsid w:val="001319EA"/>
    <w:rsid w:val="00132FCD"/>
    <w:rsid w:val="001331DD"/>
    <w:rsid w:val="001369EC"/>
    <w:rsid w:val="00141DDB"/>
    <w:rsid w:val="001422A7"/>
    <w:rsid w:val="00143296"/>
    <w:rsid w:val="00146D2D"/>
    <w:rsid w:val="00151BCE"/>
    <w:rsid w:val="00151D3B"/>
    <w:rsid w:val="0015365F"/>
    <w:rsid w:val="00153D94"/>
    <w:rsid w:val="001541FB"/>
    <w:rsid w:val="00154A42"/>
    <w:rsid w:val="001552DF"/>
    <w:rsid w:val="00156120"/>
    <w:rsid w:val="00156198"/>
    <w:rsid w:val="00157CEE"/>
    <w:rsid w:val="00162989"/>
    <w:rsid w:val="001652D1"/>
    <w:rsid w:val="00167C75"/>
    <w:rsid w:val="00167F60"/>
    <w:rsid w:val="001705DA"/>
    <w:rsid w:val="00174CB7"/>
    <w:rsid w:val="001774FF"/>
    <w:rsid w:val="00183730"/>
    <w:rsid w:val="001846E4"/>
    <w:rsid w:val="001853C7"/>
    <w:rsid w:val="00187E0E"/>
    <w:rsid w:val="001917F8"/>
    <w:rsid w:val="00192E60"/>
    <w:rsid w:val="001951CA"/>
    <w:rsid w:val="00195580"/>
    <w:rsid w:val="00196189"/>
    <w:rsid w:val="001966F3"/>
    <w:rsid w:val="001974B2"/>
    <w:rsid w:val="001A1133"/>
    <w:rsid w:val="001A27EA"/>
    <w:rsid w:val="001A4F38"/>
    <w:rsid w:val="001B03EC"/>
    <w:rsid w:val="001B0BCA"/>
    <w:rsid w:val="001B33F5"/>
    <w:rsid w:val="001B3506"/>
    <w:rsid w:val="001B56C0"/>
    <w:rsid w:val="001C0450"/>
    <w:rsid w:val="001C133A"/>
    <w:rsid w:val="001C35B6"/>
    <w:rsid w:val="001C363D"/>
    <w:rsid w:val="001C441F"/>
    <w:rsid w:val="001C5EA6"/>
    <w:rsid w:val="001C6592"/>
    <w:rsid w:val="001D09C0"/>
    <w:rsid w:val="001D0A2D"/>
    <w:rsid w:val="001D24DB"/>
    <w:rsid w:val="001D502F"/>
    <w:rsid w:val="001E0B91"/>
    <w:rsid w:val="001E2D38"/>
    <w:rsid w:val="001E2D7C"/>
    <w:rsid w:val="001E528D"/>
    <w:rsid w:val="001E614C"/>
    <w:rsid w:val="001F6E27"/>
    <w:rsid w:val="0020072A"/>
    <w:rsid w:val="0020253C"/>
    <w:rsid w:val="002030F3"/>
    <w:rsid w:val="00203586"/>
    <w:rsid w:val="00211724"/>
    <w:rsid w:val="002143D0"/>
    <w:rsid w:val="002147A3"/>
    <w:rsid w:val="00214C95"/>
    <w:rsid w:val="00216F20"/>
    <w:rsid w:val="00223744"/>
    <w:rsid w:val="00226908"/>
    <w:rsid w:val="002331B9"/>
    <w:rsid w:val="00233B77"/>
    <w:rsid w:val="0023500C"/>
    <w:rsid w:val="00235700"/>
    <w:rsid w:val="00243744"/>
    <w:rsid w:val="00243FE1"/>
    <w:rsid w:val="00244145"/>
    <w:rsid w:val="00244878"/>
    <w:rsid w:val="002468E5"/>
    <w:rsid w:val="002501A0"/>
    <w:rsid w:val="00252313"/>
    <w:rsid w:val="00252D4C"/>
    <w:rsid w:val="002550D7"/>
    <w:rsid w:val="00260A79"/>
    <w:rsid w:val="00261392"/>
    <w:rsid w:val="0026281A"/>
    <w:rsid w:val="00263077"/>
    <w:rsid w:val="0027086B"/>
    <w:rsid w:val="00271587"/>
    <w:rsid w:val="00271A26"/>
    <w:rsid w:val="002720C0"/>
    <w:rsid w:val="00275541"/>
    <w:rsid w:val="002777E1"/>
    <w:rsid w:val="00280BCD"/>
    <w:rsid w:val="002836B1"/>
    <w:rsid w:val="00283871"/>
    <w:rsid w:val="00284E60"/>
    <w:rsid w:val="0028507A"/>
    <w:rsid w:val="00285291"/>
    <w:rsid w:val="002858D3"/>
    <w:rsid w:val="002867E5"/>
    <w:rsid w:val="00290707"/>
    <w:rsid w:val="00291119"/>
    <w:rsid w:val="00291125"/>
    <w:rsid w:val="00291313"/>
    <w:rsid w:val="0029372A"/>
    <w:rsid w:val="002A00E8"/>
    <w:rsid w:val="002A35E3"/>
    <w:rsid w:val="002A3EFD"/>
    <w:rsid w:val="002A402B"/>
    <w:rsid w:val="002A5F95"/>
    <w:rsid w:val="002A6A99"/>
    <w:rsid w:val="002A7533"/>
    <w:rsid w:val="002B1351"/>
    <w:rsid w:val="002B1C52"/>
    <w:rsid w:val="002B33C0"/>
    <w:rsid w:val="002B3C8C"/>
    <w:rsid w:val="002B43C0"/>
    <w:rsid w:val="002B7A20"/>
    <w:rsid w:val="002C65E3"/>
    <w:rsid w:val="002C6FA6"/>
    <w:rsid w:val="002C7A2C"/>
    <w:rsid w:val="002D18AF"/>
    <w:rsid w:val="002D63F3"/>
    <w:rsid w:val="002E26E3"/>
    <w:rsid w:val="002E3A6C"/>
    <w:rsid w:val="002E65D2"/>
    <w:rsid w:val="002F0BD3"/>
    <w:rsid w:val="002F28DE"/>
    <w:rsid w:val="002F5241"/>
    <w:rsid w:val="002F649C"/>
    <w:rsid w:val="002F6777"/>
    <w:rsid w:val="00301424"/>
    <w:rsid w:val="003050A5"/>
    <w:rsid w:val="0030602A"/>
    <w:rsid w:val="003125D9"/>
    <w:rsid w:val="00312687"/>
    <w:rsid w:val="0031272F"/>
    <w:rsid w:val="0031728A"/>
    <w:rsid w:val="00326F3E"/>
    <w:rsid w:val="00327506"/>
    <w:rsid w:val="00332113"/>
    <w:rsid w:val="00333CAC"/>
    <w:rsid w:val="00334206"/>
    <w:rsid w:val="003460C5"/>
    <w:rsid w:val="003505EB"/>
    <w:rsid w:val="00350BD6"/>
    <w:rsid w:val="00352664"/>
    <w:rsid w:val="00352978"/>
    <w:rsid w:val="003535AD"/>
    <w:rsid w:val="00353755"/>
    <w:rsid w:val="003543E3"/>
    <w:rsid w:val="00356F4D"/>
    <w:rsid w:val="00357E85"/>
    <w:rsid w:val="00360BDC"/>
    <w:rsid w:val="0036252B"/>
    <w:rsid w:val="00372385"/>
    <w:rsid w:val="00373A73"/>
    <w:rsid w:val="0037628C"/>
    <w:rsid w:val="003812C7"/>
    <w:rsid w:val="00382096"/>
    <w:rsid w:val="0038301D"/>
    <w:rsid w:val="0038355D"/>
    <w:rsid w:val="00383995"/>
    <w:rsid w:val="00385F22"/>
    <w:rsid w:val="0039186C"/>
    <w:rsid w:val="00391B30"/>
    <w:rsid w:val="00392C39"/>
    <w:rsid w:val="00395614"/>
    <w:rsid w:val="003A36DB"/>
    <w:rsid w:val="003A4ACB"/>
    <w:rsid w:val="003A7B67"/>
    <w:rsid w:val="003B13DB"/>
    <w:rsid w:val="003B3FA0"/>
    <w:rsid w:val="003B6768"/>
    <w:rsid w:val="003C1F25"/>
    <w:rsid w:val="003C5E55"/>
    <w:rsid w:val="003C5ED9"/>
    <w:rsid w:val="003C693F"/>
    <w:rsid w:val="003D71C2"/>
    <w:rsid w:val="003E0000"/>
    <w:rsid w:val="003E5333"/>
    <w:rsid w:val="003E7DB9"/>
    <w:rsid w:val="003F00CD"/>
    <w:rsid w:val="003F22C8"/>
    <w:rsid w:val="003F4563"/>
    <w:rsid w:val="003F466D"/>
    <w:rsid w:val="003F595B"/>
    <w:rsid w:val="00400A4D"/>
    <w:rsid w:val="004011DB"/>
    <w:rsid w:val="004067C7"/>
    <w:rsid w:val="00406EAB"/>
    <w:rsid w:val="00421CE2"/>
    <w:rsid w:val="00421F03"/>
    <w:rsid w:val="004234FF"/>
    <w:rsid w:val="00423DC3"/>
    <w:rsid w:val="0042414C"/>
    <w:rsid w:val="00426975"/>
    <w:rsid w:val="00426DA5"/>
    <w:rsid w:val="004271A7"/>
    <w:rsid w:val="00432F07"/>
    <w:rsid w:val="0043405F"/>
    <w:rsid w:val="00444F4F"/>
    <w:rsid w:val="00445489"/>
    <w:rsid w:val="00445B38"/>
    <w:rsid w:val="00447CDF"/>
    <w:rsid w:val="00461E43"/>
    <w:rsid w:val="00464999"/>
    <w:rsid w:val="00467A12"/>
    <w:rsid w:val="004712A4"/>
    <w:rsid w:val="00474160"/>
    <w:rsid w:val="00476C55"/>
    <w:rsid w:val="00480D90"/>
    <w:rsid w:val="004844BB"/>
    <w:rsid w:val="00484729"/>
    <w:rsid w:val="004854BC"/>
    <w:rsid w:val="00486355"/>
    <w:rsid w:val="004872A9"/>
    <w:rsid w:val="00493441"/>
    <w:rsid w:val="004A022E"/>
    <w:rsid w:val="004A1030"/>
    <w:rsid w:val="004A2A05"/>
    <w:rsid w:val="004A2E1E"/>
    <w:rsid w:val="004A4F23"/>
    <w:rsid w:val="004A5DF1"/>
    <w:rsid w:val="004A5E80"/>
    <w:rsid w:val="004B1440"/>
    <w:rsid w:val="004B2233"/>
    <w:rsid w:val="004B4A0B"/>
    <w:rsid w:val="004C2573"/>
    <w:rsid w:val="004C5A69"/>
    <w:rsid w:val="004D2369"/>
    <w:rsid w:val="004D3B30"/>
    <w:rsid w:val="004D4BC9"/>
    <w:rsid w:val="004D52B0"/>
    <w:rsid w:val="004D53AF"/>
    <w:rsid w:val="004D66D2"/>
    <w:rsid w:val="004D6DDE"/>
    <w:rsid w:val="004E07A0"/>
    <w:rsid w:val="004E07B6"/>
    <w:rsid w:val="004E1851"/>
    <w:rsid w:val="004E25E7"/>
    <w:rsid w:val="004E2E8D"/>
    <w:rsid w:val="004F03C1"/>
    <w:rsid w:val="004F1D96"/>
    <w:rsid w:val="004F59C6"/>
    <w:rsid w:val="004F5A59"/>
    <w:rsid w:val="004F5C53"/>
    <w:rsid w:val="004F670C"/>
    <w:rsid w:val="00504049"/>
    <w:rsid w:val="00504876"/>
    <w:rsid w:val="00505D55"/>
    <w:rsid w:val="0051274F"/>
    <w:rsid w:val="00513444"/>
    <w:rsid w:val="0051559E"/>
    <w:rsid w:val="00517B40"/>
    <w:rsid w:val="005209E6"/>
    <w:rsid w:val="00521B74"/>
    <w:rsid w:val="00525705"/>
    <w:rsid w:val="00532216"/>
    <w:rsid w:val="00532A16"/>
    <w:rsid w:val="0053636B"/>
    <w:rsid w:val="00536D91"/>
    <w:rsid w:val="00542BCC"/>
    <w:rsid w:val="00542FC4"/>
    <w:rsid w:val="00545055"/>
    <w:rsid w:val="00546FF0"/>
    <w:rsid w:val="0055070F"/>
    <w:rsid w:val="00557DFA"/>
    <w:rsid w:val="00557FED"/>
    <w:rsid w:val="00561793"/>
    <w:rsid w:val="005633E5"/>
    <w:rsid w:val="0056477F"/>
    <w:rsid w:val="0056482F"/>
    <w:rsid w:val="00564B0B"/>
    <w:rsid w:val="00566700"/>
    <w:rsid w:val="00570FF1"/>
    <w:rsid w:val="005710C7"/>
    <w:rsid w:val="005752AC"/>
    <w:rsid w:val="0058051C"/>
    <w:rsid w:val="00581F82"/>
    <w:rsid w:val="00583340"/>
    <w:rsid w:val="00584890"/>
    <w:rsid w:val="00585AE8"/>
    <w:rsid w:val="00593139"/>
    <w:rsid w:val="005936E6"/>
    <w:rsid w:val="0059782F"/>
    <w:rsid w:val="005A18F6"/>
    <w:rsid w:val="005A357E"/>
    <w:rsid w:val="005A389C"/>
    <w:rsid w:val="005A7192"/>
    <w:rsid w:val="005B1F20"/>
    <w:rsid w:val="005B3AE8"/>
    <w:rsid w:val="005B4D72"/>
    <w:rsid w:val="005B781A"/>
    <w:rsid w:val="005C3526"/>
    <w:rsid w:val="005C7C7B"/>
    <w:rsid w:val="005D0E09"/>
    <w:rsid w:val="005D196D"/>
    <w:rsid w:val="005D1A4E"/>
    <w:rsid w:val="005D4C9F"/>
    <w:rsid w:val="005E09EC"/>
    <w:rsid w:val="005E2979"/>
    <w:rsid w:val="005E390F"/>
    <w:rsid w:val="005E4C15"/>
    <w:rsid w:val="005E533B"/>
    <w:rsid w:val="005E7F1C"/>
    <w:rsid w:val="005F33FE"/>
    <w:rsid w:val="005F3C62"/>
    <w:rsid w:val="005F6804"/>
    <w:rsid w:val="005F7653"/>
    <w:rsid w:val="005F7950"/>
    <w:rsid w:val="00602867"/>
    <w:rsid w:val="00603A02"/>
    <w:rsid w:val="00603E67"/>
    <w:rsid w:val="006055F8"/>
    <w:rsid w:val="00605BF5"/>
    <w:rsid w:val="00605E96"/>
    <w:rsid w:val="00607B0C"/>
    <w:rsid w:val="0061390B"/>
    <w:rsid w:val="00613E8E"/>
    <w:rsid w:val="00615E7A"/>
    <w:rsid w:val="00620024"/>
    <w:rsid w:val="00620D05"/>
    <w:rsid w:val="0062352F"/>
    <w:rsid w:val="00624B4A"/>
    <w:rsid w:val="006262EE"/>
    <w:rsid w:val="0062786B"/>
    <w:rsid w:val="0062788D"/>
    <w:rsid w:val="0063046A"/>
    <w:rsid w:val="00630C5A"/>
    <w:rsid w:val="00632103"/>
    <w:rsid w:val="006333B6"/>
    <w:rsid w:val="00634206"/>
    <w:rsid w:val="00636D0B"/>
    <w:rsid w:val="00637CEB"/>
    <w:rsid w:val="00640F6A"/>
    <w:rsid w:val="00642AB6"/>
    <w:rsid w:val="00642D19"/>
    <w:rsid w:val="0065019E"/>
    <w:rsid w:val="00652B0B"/>
    <w:rsid w:val="006575A3"/>
    <w:rsid w:val="00660AD8"/>
    <w:rsid w:val="0066190D"/>
    <w:rsid w:val="00673EBC"/>
    <w:rsid w:val="00680824"/>
    <w:rsid w:val="00680F15"/>
    <w:rsid w:val="006877DA"/>
    <w:rsid w:val="00687D8D"/>
    <w:rsid w:val="006909A4"/>
    <w:rsid w:val="00690F48"/>
    <w:rsid w:val="0069630F"/>
    <w:rsid w:val="006A0914"/>
    <w:rsid w:val="006A1014"/>
    <w:rsid w:val="006A4C87"/>
    <w:rsid w:val="006A560B"/>
    <w:rsid w:val="006A68AE"/>
    <w:rsid w:val="006B19CE"/>
    <w:rsid w:val="006B4005"/>
    <w:rsid w:val="006B6304"/>
    <w:rsid w:val="006B6E7C"/>
    <w:rsid w:val="006C2283"/>
    <w:rsid w:val="006C3E25"/>
    <w:rsid w:val="006C4F49"/>
    <w:rsid w:val="006C7275"/>
    <w:rsid w:val="006C7ABC"/>
    <w:rsid w:val="006D208F"/>
    <w:rsid w:val="006D3C72"/>
    <w:rsid w:val="006D5C7C"/>
    <w:rsid w:val="006D6670"/>
    <w:rsid w:val="006E0310"/>
    <w:rsid w:val="006E0AED"/>
    <w:rsid w:val="006E16BC"/>
    <w:rsid w:val="006E26BE"/>
    <w:rsid w:val="006E5D06"/>
    <w:rsid w:val="006E69BA"/>
    <w:rsid w:val="006E7868"/>
    <w:rsid w:val="006E7930"/>
    <w:rsid w:val="006F5D71"/>
    <w:rsid w:val="006F6438"/>
    <w:rsid w:val="00700A9D"/>
    <w:rsid w:val="007028E8"/>
    <w:rsid w:val="007037C6"/>
    <w:rsid w:val="0071338E"/>
    <w:rsid w:val="00713E8F"/>
    <w:rsid w:val="00715188"/>
    <w:rsid w:val="00717B7A"/>
    <w:rsid w:val="0072018E"/>
    <w:rsid w:val="00724945"/>
    <w:rsid w:val="00725D54"/>
    <w:rsid w:val="00727D00"/>
    <w:rsid w:val="00730933"/>
    <w:rsid w:val="00731AAA"/>
    <w:rsid w:val="00732385"/>
    <w:rsid w:val="0073390A"/>
    <w:rsid w:val="00736549"/>
    <w:rsid w:val="0074149A"/>
    <w:rsid w:val="00743AB8"/>
    <w:rsid w:val="00746218"/>
    <w:rsid w:val="0075080B"/>
    <w:rsid w:val="00750C34"/>
    <w:rsid w:val="00752EB9"/>
    <w:rsid w:val="007574D5"/>
    <w:rsid w:val="00763591"/>
    <w:rsid w:val="00763C88"/>
    <w:rsid w:val="0076458B"/>
    <w:rsid w:val="00774DEF"/>
    <w:rsid w:val="007774E2"/>
    <w:rsid w:val="007843D2"/>
    <w:rsid w:val="00786464"/>
    <w:rsid w:val="00786A74"/>
    <w:rsid w:val="00787183"/>
    <w:rsid w:val="00791699"/>
    <w:rsid w:val="007A02B5"/>
    <w:rsid w:val="007A2FC2"/>
    <w:rsid w:val="007A607F"/>
    <w:rsid w:val="007A6BD5"/>
    <w:rsid w:val="007B24A6"/>
    <w:rsid w:val="007B2A89"/>
    <w:rsid w:val="007B3A24"/>
    <w:rsid w:val="007B76B2"/>
    <w:rsid w:val="007C0AD0"/>
    <w:rsid w:val="007C21BA"/>
    <w:rsid w:val="007C2B3E"/>
    <w:rsid w:val="007C42C4"/>
    <w:rsid w:val="007C6424"/>
    <w:rsid w:val="007C680D"/>
    <w:rsid w:val="007D0304"/>
    <w:rsid w:val="007D08C0"/>
    <w:rsid w:val="007D153E"/>
    <w:rsid w:val="007D18BB"/>
    <w:rsid w:val="007D1E03"/>
    <w:rsid w:val="007D615C"/>
    <w:rsid w:val="007D6879"/>
    <w:rsid w:val="007D6953"/>
    <w:rsid w:val="007E167B"/>
    <w:rsid w:val="007E407D"/>
    <w:rsid w:val="007E4F7C"/>
    <w:rsid w:val="007F126C"/>
    <w:rsid w:val="007F2896"/>
    <w:rsid w:val="007F3B9B"/>
    <w:rsid w:val="007F4815"/>
    <w:rsid w:val="007F559A"/>
    <w:rsid w:val="007F5CA2"/>
    <w:rsid w:val="007F7D87"/>
    <w:rsid w:val="007F7F50"/>
    <w:rsid w:val="007F7FCC"/>
    <w:rsid w:val="0080186C"/>
    <w:rsid w:val="0080633F"/>
    <w:rsid w:val="008066D0"/>
    <w:rsid w:val="00806E26"/>
    <w:rsid w:val="00807450"/>
    <w:rsid w:val="00811C44"/>
    <w:rsid w:val="00814417"/>
    <w:rsid w:val="00814FD8"/>
    <w:rsid w:val="008154AB"/>
    <w:rsid w:val="00820E8D"/>
    <w:rsid w:val="008257BE"/>
    <w:rsid w:val="00832683"/>
    <w:rsid w:val="00833D5B"/>
    <w:rsid w:val="00834B7B"/>
    <w:rsid w:val="008365B7"/>
    <w:rsid w:val="0084185D"/>
    <w:rsid w:val="00847B68"/>
    <w:rsid w:val="00847CD7"/>
    <w:rsid w:val="008500BF"/>
    <w:rsid w:val="008553F6"/>
    <w:rsid w:val="0085697E"/>
    <w:rsid w:val="0086368E"/>
    <w:rsid w:val="0086662F"/>
    <w:rsid w:val="00872B46"/>
    <w:rsid w:val="00873716"/>
    <w:rsid w:val="008745FF"/>
    <w:rsid w:val="00874A52"/>
    <w:rsid w:val="00875366"/>
    <w:rsid w:val="00876ADD"/>
    <w:rsid w:val="008806DF"/>
    <w:rsid w:val="00882F3F"/>
    <w:rsid w:val="00883D89"/>
    <w:rsid w:val="00884BAE"/>
    <w:rsid w:val="00885826"/>
    <w:rsid w:val="00885DB7"/>
    <w:rsid w:val="0088720D"/>
    <w:rsid w:val="008876E6"/>
    <w:rsid w:val="008929E4"/>
    <w:rsid w:val="00894EF0"/>
    <w:rsid w:val="008A1CD6"/>
    <w:rsid w:val="008A236A"/>
    <w:rsid w:val="008A3A68"/>
    <w:rsid w:val="008A55AC"/>
    <w:rsid w:val="008B106C"/>
    <w:rsid w:val="008B2036"/>
    <w:rsid w:val="008B2853"/>
    <w:rsid w:val="008B2DF7"/>
    <w:rsid w:val="008B43DB"/>
    <w:rsid w:val="008B52CB"/>
    <w:rsid w:val="008B53CA"/>
    <w:rsid w:val="008B5515"/>
    <w:rsid w:val="008C23CB"/>
    <w:rsid w:val="008C2DFF"/>
    <w:rsid w:val="008C5F88"/>
    <w:rsid w:val="008C6A9D"/>
    <w:rsid w:val="008C701C"/>
    <w:rsid w:val="008C7614"/>
    <w:rsid w:val="008D58BD"/>
    <w:rsid w:val="008D5C74"/>
    <w:rsid w:val="008E1577"/>
    <w:rsid w:val="008E3389"/>
    <w:rsid w:val="008E5EA6"/>
    <w:rsid w:val="008E605F"/>
    <w:rsid w:val="008F188A"/>
    <w:rsid w:val="008F22E3"/>
    <w:rsid w:val="008F6BBA"/>
    <w:rsid w:val="00900032"/>
    <w:rsid w:val="00900889"/>
    <w:rsid w:val="00900FC9"/>
    <w:rsid w:val="00902C6D"/>
    <w:rsid w:val="009036CF"/>
    <w:rsid w:val="009039A1"/>
    <w:rsid w:val="00905D33"/>
    <w:rsid w:val="00911B34"/>
    <w:rsid w:val="0091265F"/>
    <w:rsid w:val="009129B7"/>
    <w:rsid w:val="00913B0B"/>
    <w:rsid w:val="00914F5F"/>
    <w:rsid w:val="009164B7"/>
    <w:rsid w:val="00917DAE"/>
    <w:rsid w:val="00920519"/>
    <w:rsid w:val="00921251"/>
    <w:rsid w:val="00923F71"/>
    <w:rsid w:val="009242A8"/>
    <w:rsid w:val="00925A4C"/>
    <w:rsid w:val="00927087"/>
    <w:rsid w:val="00927F32"/>
    <w:rsid w:val="009305F7"/>
    <w:rsid w:val="00931C22"/>
    <w:rsid w:val="00940C4B"/>
    <w:rsid w:val="009412CD"/>
    <w:rsid w:val="009443D9"/>
    <w:rsid w:val="009467D8"/>
    <w:rsid w:val="0094728D"/>
    <w:rsid w:val="0095064F"/>
    <w:rsid w:val="00950CEF"/>
    <w:rsid w:val="00953D99"/>
    <w:rsid w:val="009572D6"/>
    <w:rsid w:val="009573F2"/>
    <w:rsid w:val="00957963"/>
    <w:rsid w:val="00961B69"/>
    <w:rsid w:val="009647F0"/>
    <w:rsid w:val="009765DC"/>
    <w:rsid w:val="00980567"/>
    <w:rsid w:val="009809A4"/>
    <w:rsid w:val="00985BA2"/>
    <w:rsid w:val="00992196"/>
    <w:rsid w:val="009961C4"/>
    <w:rsid w:val="00996977"/>
    <w:rsid w:val="009A0656"/>
    <w:rsid w:val="009A2767"/>
    <w:rsid w:val="009A340B"/>
    <w:rsid w:val="009A3815"/>
    <w:rsid w:val="009B085A"/>
    <w:rsid w:val="009B1664"/>
    <w:rsid w:val="009B1ACF"/>
    <w:rsid w:val="009B1F47"/>
    <w:rsid w:val="009B4520"/>
    <w:rsid w:val="009B4EB1"/>
    <w:rsid w:val="009B5112"/>
    <w:rsid w:val="009B6C87"/>
    <w:rsid w:val="009B6D8A"/>
    <w:rsid w:val="009B7337"/>
    <w:rsid w:val="009C3B66"/>
    <w:rsid w:val="009C4894"/>
    <w:rsid w:val="009C56B7"/>
    <w:rsid w:val="009C5BAA"/>
    <w:rsid w:val="009C67DF"/>
    <w:rsid w:val="009C7F98"/>
    <w:rsid w:val="009D0D0F"/>
    <w:rsid w:val="009D4A0D"/>
    <w:rsid w:val="009D4B51"/>
    <w:rsid w:val="009D7E3B"/>
    <w:rsid w:val="009E0A47"/>
    <w:rsid w:val="009E1F5A"/>
    <w:rsid w:val="009E2E0C"/>
    <w:rsid w:val="009E353B"/>
    <w:rsid w:val="009E4CBF"/>
    <w:rsid w:val="009E5FF1"/>
    <w:rsid w:val="009F0628"/>
    <w:rsid w:val="009F1DB3"/>
    <w:rsid w:val="009F40A5"/>
    <w:rsid w:val="009F476E"/>
    <w:rsid w:val="009F5980"/>
    <w:rsid w:val="009F66BE"/>
    <w:rsid w:val="00A00310"/>
    <w:rsid w:val="00A008BF"/>
    <w:rsid w:val="00A017D3"/>
    <w:rsid w:val="00A02C77"/>
    <w:rsid w:val="00A039F8"/>
    <w:rsid w:val="00A0503D"/>
    <w:rsid w:val="00A107C7"/>
    <w:rsid w:val="00A130A1"/>
    <w:rsid w:val="00A143B9"/>
    <w:rsid w:val="00A17371"/>
    <w:rsid w:val="00A17B83"/>
    <w:rsid w:val="00A17C71"/>
    <w:rsid w:val="00A22FA6"/>
    <w:rsid w:val="00A23416"/>
    <w:rsid w:val="00A237AD"/>
    <w:rsid w:val="00A248FB"/>
    <w:rsid w:val="00A363ED"/>
    <w:rsid w:val="00A40FF9"/>
    <w:rsid w:val="00A45982"/>
    <w:rsid w:val="00A47940"/>
    <w:rsid w:val="00A52FE2"/>
    <w:rsid w:val="00A54C46"/>
    <w:rsid w:val="00A54D5E"/>
    <w:rsid w:val="00A56AB0"/>
    <w:rsid w:val="00A56FDB"/>
    <w:rsid w:val="00A626D6"/>
    <w:rsid w:val="00A62983"/>
    <w:rsid w:val="00A63245"/>
    <w:rsid w:val="00A6357C"/>
    <w:rsid w:val="00A65B65"/>
    <w:rsid w:val="00A672F6"/>
    <w:rsid w:val="00A7006B"/>
    <w:rsid w:val="00A708D1"/>
    <w:rsid w:val="00A71E76"/>
    <w:rsid w:val="00A74245"/>
    <w:rsid w:val="00A7677F"/>
    <w:rsid w:val="00A776E3"/>
    <w:rsid w:val="00A81DAA"/>
    <w:rsid w:val="00A82F5A"/>
    <w:rsid w:val="00A855FA"/>
    <w:rsid w:val="00A87463"/>
    <w:rsid w:val="00A92D39"/>
    <w:rsid w:val="00A9308C"/>
    <w:rsid w:val="00A96A34"/>
    <w:rsid w:val="00A96E07"/>
    <w:rsid w:val="00A97CEE"/>
    <w:rsid w:val="00AA2ED1"/>
    <w:rsid w:val="00AA3658"/>
    <w:rsid w:val="00AA613D"/>
    <w:rsid w:val="00AA6395"/>
    <w:rsid w:val="00AB1E27"/>
    <w:rsid w:val="00AB419D"/>
    <w:rsid w:val="00AB453B"/>
    <w:rsid w:val="00AB5D85"/>
    <w:rsid w:val="00AB5E1E"/>
    <w:rsid w:val="00AB662A"/>
    <w:rsid w:val="00AB77EB"/>
    <w:rsid w:val="00AC2D19"/>
    <w:rsid w:val="00AC4580"/>
    <w:rsid w:val="00AC4A7A"/>
    <w:rsid w:val="00AC555C"/>
    <w:rsid w:val="00AC77A9"/>
    <w:rsid w:val="00AD081D"/>
    <w:rsid w:val="00AD2DE4"/>
    <w:rsid w:val="00AD4E00"/>
    <w:rsid w:val="00AE1E0E"/>
    <w:rsid w:val="00AE5DE2"/>
    <w:rsid w:val="00AE6D05"/>
    <w:rsid w:val="00AF08E1"/>
    <w:rsid w:val="00AF495D"/>
    <w:rsid w:val="00AF5951"/>
    <w:rsid w:val="00AF7202"/>
    <w:rsid w:val="00AF795A"/>
    <w:rsid w:val="00B0304D"/>
    <w:rsid w:val="00B06DAE"/>
    <w:rsid w:val="00B108AD"/>
    <w:rsid w:val="00B12551"/>
    <w:rsid w:val="00B12F5A"/>
    <w:rsid w:val="00B13414"/>
    <w:rsid w:val="00B14AD5"/>
    <w:rsid w:val="00B1709C"/>
    <w:rsid w:val="00B20ED2"/>
    <w:rsid w:val="00B246F7"/>
    <w:rsid w:val="00B24EAB"/>
    <w:rsid w:val="00B25927"/>
    <w:rsid w:val="00B279DF"/>
    <w:rsid w:val="00B303F0"/>
    <w:rsid w:val="00B35434"/>
    <w:rsid w:val="00B3555A"/>
    <w:rsid w:val="00B40D79"/>
    <w:rsid w:val="00B40E6A"/>
    <w:rsid w:val="00B40E80"/>
    <w:rsid w:val="00B4154C"/>
    <w:rsid w:val="00B439BC"/>
    <w:rsid w:val="00B4483E"/>
    <w:rsid w:val="00B44852"/>
    <w:rsid w:val="00B44BE9"/>
    <w:rsid w:val="00B451D4"/>
    <w:rsid w:val="00B46889"/>
    <w:rsid w:val="00B46F78"/>
    <w:rsid w:val="00B520F6"/>
    <w:rsid w:val="00B52C87"/>
    <w:rsid w:val="00B569DB"/>
    <w:rsid w:val="00B60F17"/>
    <w:rsid w:val="00B60F26"/>
    <w:rsid w:val="00B63E94"/>
    <w:rsid w:val="00B646BB"/>
    <w:rsid w:val="00B646EE"/>
    <w:rsid w:val="00B6707F"/>
    <w:rsid w:val="00B70335"/>
    <w:rsid w:val="00B735A3"/>
    <w:rsid w:val="00B744E1"/>
    <w:rsid w:val="00B80D5C"/>
    <w:rsid w:val="00B818A0"/>
    <w:rsid w:val="00B825B0"/>
    <w:rsid w:val="00B83043"/>
    <w:rsid w:val="00B836A7"/>
    <w:rsid w:val="00B8482B"/>
    <w:rsid w:val="00B85EB9"/>
    <w:rsid w:val="00B861A2"/>
    <w:rsid w:val="00B86BA6"/>
    <w:rsid w:val="00B86D5A"/>
    <w:rsid w:val="00B931C6"/>
    <w:rsid w:val="00B9596A"/>
    <w:rsid w:val="00BA08D2"/>
    <w:rsid w:val="00BA1527"/>
    <w:rsid w:val="00BA2C64"/>
    <w:rsid w:val="00BB0374"/>
    <w:rsid w:val="00BB2CB4"/>
    <w:rsid w:val="00BB3D0F"/>
    <w:rsid w:val="00BB5E0F"/>
    <w:rsid w:val="00BB6D25"/>
    <w:rsid w:val="00BC04F3"/>
    <w:rsid w:val="00BC386D"/>
    <w:rsid w:val="00BC5FC6"/>
    <w:rsid w:val="00BD050A"/>
    <w:rsid w:val="00BD33FC"/>
    <w:rsid w:val="00BD3462"/>
    <w:rsid w:val="00BD3982"/>
    <w:rsid w:val="00BD7065"/>
    <w:rsid w:val="00BD723B"/>
    <w:rsid w:val="00BE5BE1"/>
    <w:rsid w:val="00BF1806"/>
    <w:rsid w:val="00BF30C9"/>
    <w:rsid w:val="00BF330E"/>
    <w:rsid w:val="00BF4026"/>
    <w:rsid w:val="00BF48AB"/>
    <w:rsid w:val="00BF6064"/>
    <w:rsid w:val="00BF7AC6"/>
    <w:rsid w:val="00BF7AFF"/>
    <w:rsid w:val="00C00169"/>
    <w:rsid w:val="00C01BE4"/>
    <w:rsid w:val="00C02011"/>
    <w:rsid w:val="00C04531"/>
    <w:rsid w:val="00C04C90"/>
    <w:rsid w:val="00C05224"/>
    <w:rsid w:val="00C059F4"/>
    <w:rsid w:val="00C07701"/>
    <w:rsid w:val="00C07A65"/>
    <w:rsid w:val="00C1099D"/>
    <w:rsid w:val="00C11A02"/>
    <w:rsid w:val="00C12850"/>
    <w:rsid w:val="00C156D1"/>
    <w:rsid w:val="00C20322"/>
    <w:rsid w:val="00C20D00"/>
    <w:rsid w:val="00C25282"/>
    <w:rsid w:val="00C25358"/>
    <w:rsid w:val="00C26F62"/>
    <w:rsid w:val="00C31F8D"/>
    <w:rsid w:val="00C32E06"/>
    <w:rsid w:val="00C3465F"/>
    <w:rsid w:val="00C414E9"/>
    <w:rsid w:val="00C42309"/>
    <w:rsid w:val="00C42977"/>
    <w:rsid w:val="00C445A8"/>
    <w:rsid w:val="00C44C8E"/>
    <w:rsid w:val="00C4598E"/>
    <w:rsid w:val="00C459B3"/>
    <w:rsid w:val="00C45F19"/>
    <w:rsid w:val="00C45F2B"/>
    <w:rsid w:val="00C45F57"/>
    <w:rsid w:val="00C46CFB"/>
    <w:rsid w:val="00C51A40"/>
    <w:rsid w:val="00C54C1E"/>
    <w:rsid w:val="00C55C73"/>
    <w:rsid w:val="00C578B5"/>
    <w:rsid w:val="00C57A81"/>
    <w:rsid w:val="00C61512"/>
    <w:rsid w:val="00C6156C"/>
    <w:rsid w:val="00C70980"/>
    <w:rsid w:val="00C71956"/>
    <w:rsid w:val="00C71A76"/>
    <w:rsid w:val="00C72271"/>
    <w:rsid w:val="00C834F0"/>
    <w:rsid w:val="00C839B3"/>
    <w:rsid w:val="00C84DD9"/>
    <w:rsid w:val="00C90458"/>
    <w:rsid w:val="00C9153E"/>
    <w:rsid w:val="00C91D6A"/>
    <w:rsid w:val="00C92484"/>
    <w:rsid w:val="00C93F9A"/>
    <w:rsid w:val="00C95943"/>
    <w:rsid w:val="00C95A8A"/>
    <w:rsid w:val="00C965A4"/>
    <w:rsid w:val="00C96827"/>
    <w:rsid w:val="00C97A36"/>
    <w:rsid w:val="00CA0E6D"/>
    <w:rsid w:val="00CA49E5"/>
    <w:rsid w:val="00CA7B70"/>
    <w:rsid w:val="00CB22FB"/>
    <w:rsid w:val="00CB25A3"/>
    <w:rsid w:val="00CB29B0"/>
    <w:rsid w:val="00CB3D46"/>
    <w:rsid w:val="00CB5EC0"/>
    <w:rsid w:val="00CB5ECE"/>
    <w:rsid w:val="00CC1210"/>
    <w:rsid w:val="00CC2FDA"/>
    <w:rsid w:val="00CC69E2"/>
    <w:rsid w:val="00CC6F88"/>
    <w:rsid w:val="00CC781E"/>
    <w:rsid w:val="00CD12B0"/>
    <w:rsid w:val="00CD5D77"/>
    <w:rsid w:val="00CD79B0"/>
    <w:rsid w:val="00CE0F24"/>
    <w:rsid w:val="00CE28AB"/>
    <w:rsid w:val="00CE3FB3"/>
    <w:rsid w:val="00CE5751"/>
    <w:rsid w:val="00CE7884"/>
    <w:rsid w:val="00CE7A36"/>
    <w:rsid w:val="00CF002C"/>
    <w:rsid w:val="00CF27FE"/>
    <w:rsid w:val="00CF2970"/>
    <w:rsid w:val="00CF71D0"/>
    <w:rsid w:val="00D00913"/>
    <w:rsid w:val="00D01D11"/>
    <w:rsid w:val="00D067F6"/>
    <w:rsid w:val="00D0791E"/>
    <w:rsid w:val="00D12084"/>
    <w:rsid w:val="00D12135"/>
    <w:rsid w:val="00D13E5A"/>
    <w:rsid w:val="00D14273"/>
    <w:rsid w:val="00D14A1C"/>
    <w:rsid w:val="00D160CE"/>
    <w:rsid w:val="00D17120"/>
    <w:rsid w:val="00D171B5"/>
    <w:rsid w:val="00D22886"/>
    <w:rsid w:val="00D2355E"/>
    <w:rsid w:val="00D23D63"/>
    <w:rsid w:val="00D34E79"/>
    <w:rsid w:val="00D36491"/>
    <w:rsid w:val="00D3674F"/>
    <w:rsid w:val="00D36D35"/>
    <w:rsid w:val="00D36DFF"/>
    <w:rsid w:val="00D4102F"/>
    <w:rsid w:val="00D43DBF"/>
    <w:rsid w:val="00D45F7B"/>
    <w:rsid w:val="00D575BE"/>
    <w:rsid w:val="00D622E8"/>
    <w:rsid w:val="00D646A8"/>
    <w:rsid w:val="00D65E8C"/>
    <w:rsid w:val="00D674AA"/>
    <w:rsid w:val="00D70AC1"/>
    <w:rsid w:val="00D72B24"/>
    <w:rsid w:val="00D739EE"/>
    <w:rsid w:val="00D74590"/>
    <w:rsid w:val="00D75B86"/>
    <w:rsid w:val="00D76A54"/>
    <w:rsid w:val="00D77E80"/>
    <w:rsid w:val="00D800BC"/>
    <w:rsid w:val="00D826AA"/>
    <w:rsid w:val="00D84AAE"/>
    <w:rsid w:val="00D853E9"/>
    <w:rsid w:val="00D86844"/>
    <w:rsid w:val="00D90995"/>
    <w:rsid w:val="00D91A30"/>
    <w:rsid w:val="00D92136"/>
    <w:rsid w:val="00D929E7"/>
    <w:rsid w:val="00D94562"/>
    <w:rsid w:val="00D950B1"/>
    <w:rsid w:val="00D974F1"/>
    <w:rsid w:val="00DA0B5E"/>
    <w:rsid w:val="00DA5FDD"/>
    <w:rsid w:val="00DA6C7D"/>
    <w:rsid w:val="00DA6D06"/>
    <w:rsid w:val="00DB078C"/>
    <w:rsid w:val="00DB27D2"/>
    <w:rsid w:val="00DB7108"/>
    <w:rsid w:val="00DC0076"/>
    <w:rsid w:val="00DC070F"/>
    <w:rsid w:val="00DC1270"/>
    <w:rsid w:val="00DC1FF5"/>
    <w:rsid w:val="00DC2DB2"/>
    <w:rsid w:val="00DC583D"/>
    <w:rsid w:val="00DD300E"/>
    <w:rsid w:val="00DD4895"/>
    <w:rsid w:val="00DD4B13"/>
    <w:rsid w:val="00DD4C67"/>
    <w:rsid w:val="00DD5606"/>
    <w:rsid w:val="00DE51EC"/>
    <w:rsid w:val="00DF0583"/>
    <w:rsid w:val="00DF60CE"/>
    <w:rsid w:val="00E030FC"/>
    <w:rsid w:val="00E041D7"/>
    <w:rsid w:val="00E14575"/>
    <w:rsid w:val="00E15347"/>
    <w:rsid w:val="00E247B6"/>
    <w:rsid w:val="00E24C3B"/>
    <w:rsid w:val="00E2527F"/>
    <w:rsid w:val="00E27759"/>
    <w:rsid w:val="00E303E8"/>
    <w:rsid w:val="00E31B4B"/>
    <w:rsid w:val="00E31B5C"/>
    <w:rsid w:val="00E338ED"/>
    <w:rsid w:val="00E33A34"/>
    <w:rsid w:val="00E361D8"/>
    <w:rsid w:val="00E379D8"/>
    <w:rsid w:val="00E42FA6"/>
    <w:rsid w:val="00E43AFE"/>
    <w:rsid w:val="00E4446A"/>
    <w:rsid w:val="00E44506"/>
    <w:rsid w:val="00E5630D"/>
    <w:rsid w:val="00E5643E"/>
    <w:rsid w:val="00E613CC"/>
    <w:rsid w:val="00E644E8"/>
    <w:rsid w:val="00E66632"/>
    <w:rsid w:val="00E674D2"/>
    <w:rsid w:val="00E705DD"/>
    <w:rsid w:val="00E72463"/>
    <w:rsid w:val="00E7276A"/>
    <w:rsid w:val="00E73941"/>
    <w:rsid w:val="00E74FCF"/>
    <w:rsid w:val="00E76BBD"/>
    <w:rsid w:val="00E8180C"/>
    <w:rsid w:val="00E826B1"/>
    <w:rsid w:val="00E86620"/>
    <w:rsid w:val="00E87BC1"/>
    <w:rsid w:val="00E915B7"/>
    <w:rsid w:val="00E9196F"/>
    <w:rsid w:val="00E9276F"/>
    <w:rsid w:val="00E95C0C"/>
    <w:rsid w:val="00EA0795"/>
    <w:rsid w:val="00EA0D95"/>
    <w:rsid w:val="00EA36CD"/>
    <w:rsid w:val="00EA525F"/>
    <w:rsid w:val="00EA5886"/>
    <w:rsid w:val="00EB026F"/>
    <w:rsid w:val="00EB0ED6"/>
    <w:rsid w:val="00EB63E4"/>
    <w:rsid w:val="00EC48B3"/>
    <w:rsid w:val="00EC5353"/>
    <w:rsid w:val="00EC5D48"/>
    <w:rsid w:val="00EE526B"/>
    <w:rsid w:val="00EF55E5"/>
    <w:rsid w:val="00F037EC"/>
    <w:rsid w:val="00F03E0B"/>
    <w:rsid w:val="00F03FAF"/>
    <w:rsid w:val="00F048B3"/>
    <w:rsid w:val="00F04ABF"/>
    <w:rsid w:val="00F06867"/>
    <w:rsid w:val="00F06ED8"/>
    <w:rsid w:val="00F07C3D"/>
    <w:rsid w:val="00F11238"/>
    <w:rsid w:val="00F11660"/>
    <w:rsid w:val="00F14EFE"/>
    <w:rsid w:val="00F16D4F"/>
    <w:rsid w:val="00F207B4"/>
    <w:rsid w:val="00F22DA0"/>
    <w:rsid w:val="00F23D14"/>
    <w:rsid w:val="00F25861"/>
    <w:rsid w:val="00F320D2"/>
    <w:rsid w:val="00F32179"/>
    <w:rsid w:val="00F375BD"/>
    <w:rsid w:val="00F40637"/>
    <w:rsid w:val="00F43BDC"/>
    <w:rsid w:val="00F4612D"/>
    <w:rsid w:val="00F537F3"/>
    <w:rsid w:val="00F55781"/>
    <w:rsid w:val="00F55A39"/>
    <w:rsid w:val="00F55CD1"/>
    <w:rsid w:val="00F6088B"/>
    <w:rsid w:val="00F619EA"/>
    <w:rsid w:val="00F63003"/>
    <w:rsid w:val="00F63568"/>
    <w:rsid w:val="00F647C2"/>
    <w:rsid w:val="00F65152"/>
    <w:rsid w:val="00F668E4"/>
    <w:rsid w:val="00F714E8"/>
    <w:rsid w:val="00F71546"/>
    <w:rsid w:val="00F725AB"/>
    <w:rsid w:val="00F759E4"/>
    <w:rsid w:val="00F76CF0"/>
    <w:rsid w:val="00F77DB1"/>
    <w:rsid w:val="00F81584"/>
    <w:rsid w:val="00F819A7"/>
    <w:rsid w:val="00F824E2"/>
    <w:rsid w:val="00F83FA0"/>
    <w:rsid w:val="00F87565"/>
    <w:rsid w:val="00F93800"/>
    <w:rsid w:val="00F97569"/>
    <w:rsid w:val="00F97643"/>
    <w:rsid w:val="00FA2185"/>
    <w:rsid w:val="00FA246B"/>
    <w:rsid w:val="00FB06DE"/>
    <w:rsid w:val="00FB3C0C"/>
    <w:rsid w:val="00FB572D"/>
    <w:rsid w:val="00FB6455"/>
    <w:rsid w:val="00FB794B"/>
    <w:rsid w:val="00FB7D9E"/>
    <w:rsid w:val="00FC04AB"/>
    <w:rsid w:val="00FC25B7"/>
    <w:rsid w:val="00FC585F"/>
    <w:rsid w:val="00FC741F"/>
    <w:rsid w:val="00FC7EAE"/>
    <w:rsid w:val="00FD11A9"/>
    <w:rsid w:val="00FD2056"/>
    <w:rsid w:val="00FD2778"/>
    <w:rsid w:val="00FD3071"/>
    <w:rsid w:val="00FD3F2B"/>
    <w:rsid w:val="00FD4EB2"/>
    <w:rsid w:val="00FD644F"/>
    <w:rsid w:val="00FD6EC6"/>
    <w:rsid w:val="00FD7360"/>
    <w:rsid w:val="00FD7638"/>
    <w:rsid w:val="00FE1E24"/>
    <w:rsid w:val="00FE3C29"/>
    <w:rsid w:val="00FE4086"/>
    <w:rsid w:val="00FE5160"/>
    <w:rsid w:val="00FE5F97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DAAD1"/>
  <w15:docId w15:val="{858CE6BA-98E9-4592-A6D4-E67E1621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198"/>
    <w:pPr>
      <w:tabs>
        <w:tab w:val="left" w:pos="2842"/>
      </w:tabs>
      <w:spacing w:before="120" w:after="120"/>
    </w:pPr>
    <w:rPr>
      <w:rFonts w:ascii="Arial" w:hAnsi="Arial" w:cs="Arial"/>
      <w:bCs/>
      <w:iCs/>
      <w:lang w:val="en-CA"/>
    </w:rPr>
  </w:style>
  <w:style w:type="paragraph" w:styleId="Heading1">
    <w:name w:val="heading 1"/>
    <w:basedOn w:val="Normal"/>
    <w:next w:val="Normal"/>
    <w:autoRedefine/>
    <w:qFormat/>
    <w:rsid w:val="00BD33FC"/>
    <w:pPr>
      <w:keepNext/>
      <w:outlineLvl w:val="0"/>
    </w:pPr>
    <w:rPr>
      <w:b/>
      <w:bCs w:val="0"/>
      <w:smallCap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839B3"/>
    <w:pPr>
      <w:keepNext/>
      <w:jc w:val="center"/>
      <w:outlineLvl w:val="1"/>
    </w:pPr>
    <w:rPr>
      <w:rFonts w:ascii="Arial Bold" w:hAnsi="Arial Bold"/>
      <w:b/>
      <w:bCs w:val="0"/>
      <w:iCs w:val="0"/>
      <w:smallCap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31C22"/>
    <w:pPr>
      <w:tabs>
        <w:tab w:val="center" w:pos="4320"/>
        <w:tab w:val="right" w:pos="8640"/>
      </w:tabs>
      <w:spacing w:before="0" w:after="0"/>
      <w:jc w:val="right"/>
    </w:pPr>
  </w:style>
  <w:style w:type="paragraph" w:styleId="Footer">
    <w:name w:val="footer"/>
    <w:basedOn w:val="Normal"/>
    <w:rsid w:val="00047CC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B5EC0"/>
    <w:pPr>
      <w:spacing w:before="240" w:after="60"/>
      <w:jc w:val="center"/>
      <w:outlineLvl w:val="0"/>
    </w:pPr>
    <w:rPr>
      <w:b/>
      <w:bCs w:val="0"/>
      <w:kern w:val="28"/>
      <w:sz w:val="40"/>
      <w:szCs w:val="32"/>
    </w:rPr>
  </w:style>
  <w:style w:type="paragraph" w:customStyle="1" w:styleId="Tableau">
    <w:name w:val="Tableau"/>
    <w:basedOn w:val="Header"/>
    <w:rsid w:val="005E390F"/>
    <w:pPr>
      <w:tabs>
        <w:tab w:val="clear" w:pos="4320"/>
        <w:tab w:val="clear" w:pos="8640"/>
      </w:tabs>
      <w:spacing w:before="60" w:after="60"/>
    </w:pPr>
    <w:rPr>
      <w:rFonts w:ascii="Times New Roman" w:hAnsi="Times New Roman"/>
      <w:sz w:val="18"/>
      <w:lang w:eastAsia="fr-FR"/>
    </w:rPr>
  </w:style>
  <w:style w:type="table" w:styleId="TableGrid">
    <w:name w:val="Table Grid"/>
    <w:basedOn w:val="TableNormal"/>
    <w:rsid w:val="00A0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91125"/>
  </w:style>
  <w:style w:type="paragraph" w:styleId="TOC1">
    <w:name w:val="toc 1"/>
    <w:basedOn w:val="Normal"/>
    <w:next w:val="Normal"/>
    <w:autoRedefine/>
    <w:semiHidden/>
    <w:rsid w:val="002777E1"/>
    <w:pPr>
      <w:tabs>
        <w:tab w:val="clear" w:pos="2842"/>
        <w:tab w:val="right" w:leader="dot" w:pos="9926"/>
      </w:tabs>
    </w:pPr>
    <w:rPr>
      <w:b/>
      <w:caps/>
    </w:rPr>
  </w:style>
  <w:style w:type="character" w:styleId="Hyperlink">
    <w:name w:val="Hyperlink"/>
    <w:rsid w:val="00291125"/>
    <w:rPr>
      <w:color w:val="0000FF"/>
      <w:u w:val="single"/>
    </w:rPr>
  </w:style>
  <w:style w:type="character" w:customStyle="1" w:styleId="ToddSauv">
    <w:name w:val="Todd Sauvé"/>
    <w:semiHidden/>
    <w:rsid w:val="00FB794B"/>
    <w:rPr>
      <w:rFonts w:ascii="Arial" w:hAnsi="Arial" w:cs="Arial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paragraph" w:customStyle="1" w:styleId="TOC">
    <w:name w:val="TOC"/>
    <w:basedOn w:val="Normal"/>
    <w:rsid w:val="000E62B7"/>
    <w:pPr>
      <w:spacing w:after="240"/>
      <w:jc w:val="center"/>
    </w:pPr>
    <w:rPr>
      <w:b/>
      <w:caps/>
      <w:sz w:val="32"/>
    </w:rPr>
  </w:style>
  <w:style w:type="paragraph" w:styleId="TOC2">
    <w:name w:val="toc 2"/>
    <w:basedOn w:val="Normal"/>
    <w:next w:val="Normal"/>
    <w:autoRedefine/>
    <w:semiHidden/>
    <w:rsid w:val="002777E1"/>
    <w:pPr>
      <w:tabs>
        <w:tab w:val="clear" w:pos="2842"/>
      </w:tabs>
      <w:ind w:left="202"/>
    </w:pPr>
    <w:rPr>
      <w:smallCaps/>
    </w:rPr>
  </w:style>
  <w:style w:type="paragraph" w:customStyle="1" w:styleId="DiagramTitle">
    <w:name w:val="Diagram Title"/>
    <w:basedOn w:val="Normal"/>
    <w:rsid w:val="001E528D"/>
    <w:pPr>
      <w:jc w:val="center"/>
    </w:pPr>
    <w:rPr>
      <w:b/>
    </w:rPr>
  </w:style>
  <w:style w:type="paragraph" w:customStyle="1" w:styleId="TableTextBold">
    <w:name w:val="Table Text Bold"/>
    <w:basedOn w:val="Normal"/>
    <w:rsid w:val="009B1664"/>
    <w:rPr>
      <w:b/>
    </w:rPr>
  </w:style>
  <w:style w:type="paragraph" w:customStyle="1" w:styleId="FooterRight">
    <w:name w:val="Footer Right"/>
    <w:basedOn w:val="Footer"/>
    <w:rsid w:val="00885DB7"/>
    <w:pPr>
      <w:jc w:val="right"/>
    </w:pPr>
  </w:style>
  <w:style w:type="paragraph" w:customStyle="1" w:styleId="HeadingTitle">
    <w:name w:val="Heading Title"/>
    <w:basedOn w:val="Normal"/>
    <w:rsid w:val="00885DB7"/>
    <w:pPr>
      <w:jc w:val="center"/>
    </w:pPr>
    <w:rPr>
      <w:rFonts w:ascii="Arial Bold" w:hAnsi="Arial Bold"/>
      <w:b/>
      <w:sz w:val="48"/>
    </w:rPr>
  </w:style>
  <w:style w:type="paragraph" w:customStyle="1" w:styleId="Contactinfo">
    <w:name w:val="Contact info"/>
    <w:basedOn w:val="Normal"/>
    <w:rsid w:val="003E5333"/>
    <w:rPr>
      <w:sz w:val="16"/>
    </w:rPr>
  </w:style>
  <w:style w:type="character" w:styleId="CommentReference">
    <w:name w:val="annotation reference"/>
    <w:semiHidden/>
    <w:rsid w:val="00392C39"/>
    <w:rPr>
      <w:sz w:val="16"/>
      <w:szCs w:val="16"/>
    </w:rPr>
  </w:style>
  <w:style w:type="paragraph" w:styleId="CommentText">
    <w:name w:val="annotation text"/>
    <w:basedOn w:val="Normal"/>
    <w:semiHidden/>
    <w:rsid w:val="00392C39"/>
  </w:style>
  <w:style w:type="paragraph" w:styleId="BalloonText">
    <w:name w:val="Balloon Text"/>
    <w:basedOn w:val="Normal"/>
    <w:semiHidden/>
    <w:rsid w:val="00392C3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05D33"/>
    <w:rPr>
      <w:b/>
      <w:bCs w:val="0"/>
    </w:rPr>
  </w:style>
  <w:style w:type="paragraph" w:customStyle="1" w:styleId="Bullet1">
    <w:name w:val="Bullet 1"/>
    <w:basedOn w:val="Normal"/>
    <w:rsid w:val="00AD4E00"/>
    <w:pPr>
      <w:numPr>
        <w:numId w:val="44"/>
      </w:numPr>
    </w:pPr>
  </w:style>
  <w:style w:type="paragraph" w:customStyle="1" w:styleId="StyleHeadingTitleSmallcaps">
    <w:name w:val="Style Heading Title + Small caps"/>
    <w:basedOn w:val="HeadingTitle"/>
    <w:rsid w:val="00A96E07"/>
    <w:rPr>
      <w:iCs w:val="0"/>
      <w:smallCaps/>
      <w:kern w:val="32"/>
    </w:rPr>
  </w:style>
  <w:style w:type="character" w:customStyle="1" w:styleId="StyleBold">
    <w:name w:val="Style Bold"/>
    <w:rsid w:val="00A96E07"/>
    <w:rPr>
      <w:b/>
    </w:rPr>
  </w:style>
  <w:style w:type="paragraph" w:customStyle="1" w:styleId="Style1">
    <w:name w:val="Style1"/>
    <w:basedOn w:val="Normal"/>
    <w:rsid w:val="00A96E07"/>
    <w:pPr>
      <w:jc w:val="center"/>
    </w:pPr>
  </w:style>
  <w:style w:type="paragraph" w:customStyle="1" w:styleId="Titles">
    <w:name w:val="Titles"/>
    <w:basedOn w:val="Normal"/>
    <w:autoRedefine/>
    <w:rsid w:val="00A96E07"/>
    <w:rPr>
      <w:b/>
    </w:rPr>
  </w:style>
  <w:style w:type="character" w:customStyle="1" w:styleId="HeaderChar">
    <w:name w:val="Header Char"/>
    <w:link w:val="Header"/>
    <w:uiPriority w:val="99"/>
    <w:rsid w:val="00BB6D25"/>
    <w:rPr>
      <w:rFonts w:ascii="Arial" w:hAnsi="Arial" w:cs="Arial"/>
      <w:bCs/>
      <w:iCs/>
      <w:lang w:val="en-CA"/>
    </w:rPr>
  </w:style>
  <w:style w:type="character" w:styleId="FollowedHyperlink">
    <w:name w:val="FollowedHyperlink"/>
    <w:basedOn w:val="DefaultParagraphFont"/>
    <w:semiHidden/>
    <w:unhideWhenUsed/>
    <w:rsid w:val="00E739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01096098/Capstone_Documents" TargetMode="External"/><Relationship Id="rId13" Type="http://schemas.openxmlformats.org/officeDocument/2006/relationships/hyperlink" Target="https://github.com/101096098/Capstone_Documen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101096098/Capstone_Document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01096098/Capstone_Documen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101096098/Capstone_Docum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101096098/Capstone_Document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101096098/Capstone_Documents" TargetMode="External"/><Relationship Id="rId14" Type="http://schemas.openxmlformats.org/officeDocument/2006/relationships/hyperlink" Target="https://github.com/101096098/Capstone_Documen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7CF5F-A88D-41F8-8480-D0F4A67FC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Closure Report</vt:lpstr>
    </vt:vector>
  </TitlesOfParts>
  <Company/>
  <LinksUpToDate>false</LinksUpToDate>
  <CharactersWithSpaces>4368</CharactersWithSpaces>
  <SharedDoc>false</SharedDoc>
  <HLinks>
    <vt:vector size="30" baseType="variant">
      <vt:variant>
        <vt:i4>5898287</vt:i4>
      </vt:variant>
      <vt:variant>
        <vt:i4>102</vt:i4>
      </vt:variant>
      <vt:variant>
        <vt:i4>0</vt:i4>
      </vt:variant>
      <vt:variant>
        <vt:i4>5</vt:i4>
      </vt:variant>
      <vt:variant>
        <vt:lpwstr>http://www.ocio.gov.nl.ca/ocio/pmo/project_closure_report_template.DOC</vt:lpwstr>
      </vt:variant>
      <vt:variant>
        <vt:lpwstr/>
      </vt:variant>
      <vt:variant>
        <vt:i4>6160443</vt:i4>
      </vt:variant>
      <vt:variant>
        <vt:i4>99</vt:i4>
      </vt:variant>
      <vt:variant>
        <vt:i4>0</vt:i4>
      </vt:variant>
      <vt:variant>
        <vt:i4>5</vt:i4>
      </vt:variant>
      <vt:variant>
        <vt:lpwstr>mailto:OCIOISC@gov.nl.ca</vt:lpwstr>
      </vt:variant>
      <vt:variant>
        <vt:lpwstr/>
      </vt:variant>
      <vt:variant>
        <vt:i4>6815772</vt:i4>
      </vt:variant>
      <vt:variant>
        <vt:i4>96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6815772</vt:i4>
      </vt:variant>
      <vt:variant>
        <vt:i4>81</vt:i4>
      </vt:variant>
      <vt:variant>
        <vt:i4>0</vt:i4>
      </vt:variant>
      <vt:variant>
        <vt:i4>5</vt:i4>
      </vt:variant>
      <vt:variant>
        <vt:lpwstr>mailto:ADChange@gov.nl.ca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mailto:OCIO-PMO@gov.nl.ca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Closure Report</dc:title>
  <dc:creator>William Melay</dc:creator>
  <dc:description>2.3 - Incorporating feedback from ATG team_x000d_
2.4 - Updated to reflect comment additions from ATG</dc:description>
  <cp:lastModifiedBy>Kapadya Sharma</cp:lastModifiedBy>
  <cp:revision>3</cp:revision>
  <cp:lastPrinted>2011-05-17T16:59:00Z</cp:lastPrinted>
  <dcterms:created xsi:type="dcterms:W3CDTF">2018-04-03T17:43:00Z</dcterms:created>
  <dcterms:modified xsi:type="dcterms:W3CDTF">2019-04-02T19:38:00Z</dcterms:modified>
</cp:coreProperties>
</file>